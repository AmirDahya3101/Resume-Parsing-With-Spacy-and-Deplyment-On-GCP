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63"/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5D4252" w:rsidRPr="00C2798A" w14:paraId="23BA5DBD" w14:textId="77777777" w:rsidTr="005D4252">
        <w:trPr>
          <w:trHeight w:val="270"/>
        </w:trPr>
        <w:tc>
          <w:tcPr>
            <w:tcW w:w="5000" w:type="pct"/>
            <w:gridSpan w:val="2"/>
          </w:tcPr>
          <w:p w14:paraId="3E678086" w14:textId="77777777" w:rsidR="005D4252" w:rsidRPr="00AB66A8" w:rsidRDefault="005D4252" w:rsidP="005D4252">
            <w:pPr>
              <w:pStyle w:val="Title"/>
              <w:jc w:val="center"/>
              <w:rPr>
                <w:sz w:val="40"/>
                <w:szCs w:val="44"/>
              </w:rPr>
            </w:pPr>
            <w:r>
              <w:rPr>
                <w:sz w:val="40"/>
                <w:szCs w:val="44"/>
              </w:rPr>
              <w:t>Resume Parser</w:t>
            </w:r>
            <w:r w:rsidRPr="00AB66A8">
              <w:rPr>
                <w:sz w:val="40"/>
                <w:szCs w:val="44"/>
              </w:rPr>
              <w:t xml:space="preserve"> Project: </w:t>
            </w:r>
            <w:sdt>
              <w:sdtPr>
                <w:rPr>
                  <w:sz w:val="40"/>
                  <w:szCs w:val="44"/>
                </w:rPr>
                <w:id w:val="1630440582"/>
                <w:placeholder>
                  <w:docPart w:val="802E196F0B2140398C4E13E1E1FD2735"/>
                </w:placeholder>
                <w:temporary/>
                <w:showingPlcHdr/>
                <w15:appearance w15:val="hidden"/>
              </w:sdtPr>
              <w:sdtContent>
                <w:r w:rsidRPr="00AB66A8">
                  <w:rPr>
                    <w:sz w:val="40"/>
                    <w:szCs w:val="44"/>
                  </w:rPr>
                  <w:t>Meeting minutes</w:t>
                </w:r>
              </w:sdtContent>
            </w:sdt>
          </w:p>
        </w:tc>
      </w:tr>
      <w:tr w:rsidR="005D4252" w:rsidRPr="00C2798A" w14:paraId="20021EC8" w14:textId="77777777" w:rsidTr="005D4252">
        <w:trPr>
          <w:trHeight w:val="737"/>
        </w:trPr>
        <w:tc>
          <w:tcPr>
            <w:tcW w:w="917" w:type="pct"/>
          </w:tcPr>
          <w:p w14:paraId="3FAAD2F5" w14:textId="77777777" w:rsidR="005D4252" w:rsidRPr="00C861CF" w:rsidRDefault="005D4252" w:rsidP="005D4252">
            <w:pPr>
              <w:pStyle w:val="MeetingInfo"/>
            </w:pPr>
            <w:r w:rsidRPr="00C861CF">
              <w:t>PROJECT:</w:t>
            </w:r>
          </w:p>
        </w:tc>
        <w:tc>
          <w:tcPr>
            <w:tcW w:w="4083" w:type="pct"/>
          </w:tcPr>
          <w:p w14:paraId="176BDCCB" w14:textId="40276E26" w:rsidR="005D4252" w:rsidRPr="00C861CF" w:rsidRDefault="005D4252" w:rsidP="005D4252">
            <w:pPr>
              <w:pStyle w:val="MeetingInfo"/>
            </w:pPr>
            <w:r w:rsidRPr="00C861CF">
              <w:t xml:space="preserve">Building a Resume Parser in Python using NLP and deploying the model on a </w:t>
            </w:r>
            <w:proofErr w:type="gramStart"/>
            <w:r w:rsidRPr="00C861CF">
              <w:t>cloud based</w:t>
            </w:r>
            <w:proofErr w:type="gramEnd"/>
            <w:r w:rsidRPr="00C861CF">
              <w:t xml:space="preserve"> platform using </w:t>
            </w:r>
            <w:proofErr w:type="spellStart"/>
            <w:r w:rsidR="007D49C8">
              <w:t>streamlit</w:t>
            </w:r>
            <w:proofErr w:type="spellEnd"/>
            <w:r w:rsidRPr="00C861CF">
              <w:t xml:space="preserve"> application.</w:t>
            </w:r>
          </w:p>
        </w:tc>
      </w:tr>
      <w:tr w:rsidR="005D4252" w:rsidRPr="00C2798A" w14:paraId="57C4C0A2" w14:textId="77777777" w:rsidTr="005D4252">
        <w:trPr>
          <w:trHeight w:val="510"/>
        </w:trPr>
        <w:tc>
          <w:tcPr>
            <w:tcW w:w="917" w:type="pct"/>
          </w:tcPr>
          <w:p w14:paraId="0C6399A1" w14:textId="77777777" w:rsidR="005D4252" w:rsidRPr="00C861CF" w:rsidRDefault="005D4252" w:rsidP="005D4252">
            <w:pPr>
              <w:pStyle w:val="MeetingInfo"/>
            </w:pPr>
            <w:r w:rsidRPr="00C861CF">
              <w:t>DATE:</w:t>
            </w:r>
          </w:p>
        </w:tc>
        <w:tc>
          <w:tcPr>
            <w:tcW w:w="4083" w:type="pct"/>
          </w:tcPr>
          <w:p w14:paraId="64096717" w14:textId="2D076238" w:rsidR="005D4252" w:rsidRPr="00C861CF" w:rsidRDefault="00641D93" w:rsidP="005D4252">
            <w:pPr>
              <w:pStyle w:val="MeetingInfo"/>
            </w:pPr>
            <w:r>
              <w:t>April 01</w:t>
            </w:r>
            <w:r w:rsidR="005D4252" w:rsidRPr="00C861CF">
              <w:t xml:space="preserve"> –</w:t>
            </w:r>
            <w:r>
              <w:t xml:space="preserve">April 10 </w:t>
            </w:r>
            <w:r w:rsidR="005D4252" w:rsidRPr="00C861CF">
              <w:t>, 2023</w:t>
            </w:r>
          </w:p>
        </w:tc>
      </w:tr>
      <w:tr w:rsidR="005D4252" w:rsidRPr="00C2798A" w14:paraId="31E95920" w14:textId="77777777" w:rsidTr="005D4252">
        <w:trPr>
          <w:trHeight w:val="397"/>
        </w:trPr>
        <w:tc>
          <w:tcPr>
            <w:tcW w:w="917" w:type="pct"/>
          </w:tcPr>
          <w:p w14:paraId="321EFA8B" w14:textId="77777777" w:rsidR="005D4252" w:rsidRPr="00C861CF" w:rsidRDefault="005D4252" w:rsidP="005D4252">
            <w:pPr>
              <w:pStyle w:val="MeetingInfo"/>
              <w:spacing w:before="0"/>
            </w:pPr>
            <w:r w:rsidRPr="00C861CF">
              <w:t>MEMBERS:</w:t>
            </w:r>
          </w:p>
        </w:tc>
        <w:tc>
          <w:tcPr>
            <w:tcW w:w="4083" w:type="pct"/>
          </w:tcPr>
          <w:p w14:paraId="697E6B5A" w14:textId="77777777" w:rsidR="005D4252" w:rsidRPr="00C861CF" w:rsidRDefault="005D4252" w:rsidP="005D4252">
            <w:pPr>
              <w:pStyle w:val="MeetingInfo"/>
              <w:spacing w:before="0"/>
            </w:pPr>
            <w:r w:rsidRPr="00C861CF">
              <w:t>SIDDHARTHA PATRA (0787887)</w:t>
            </w:r>
          </w:p>
        </w:tc>
      </w:tr>
      <w:tr w:rsidR="005D4252" w:rsidRPr="00C2798A" w14:paraId="2C121F97" w14:textId="77777777" w:rsidTr="005D4252">
        <w:trPr>
          <w:trHeight w:val="397"/>
        </w:trPr>
        <w:tc>
          <w:tcPr>
            <w:tcW w:w="917" w:type="pct"/>
          </w:tcPr>
          <w:p w14:paraId="600CFD03" w14:textId="77777777" w:rsidR="005D4252" w:rsidRPr="00C861CF" w:rsidRDefault="005D4252" w:rsidP="005D4252">
            <w:pPr>
              <w:pStyle w:val="MeetingInfo"/>
              <w:spacing w:before="0"/>
            </w:pPr>
          </w:p>
        </w:tc>
        <w:tc>
          <w:tcPr>
            <w:tcW w:w="4083" w:type="pct"/>
          </w:tcPr>
          <w:p w14:paraId="6D533481" w14:textId="77777777" w:rsidR="005D4252" w:rsidRPr="00C861CF" w:rsidRDefault="005D4252" w:rsidP="005D4252">
            <w:pPr>
              <w:pStyle w:val="MeetingInfo"/>
              <w:spacing w:before="0"/>
            </w:pPr>
            <w:r w:rsidRPr="00C861CF">
              <w:t>USAMA NORAT (0792225)</w:t>
            </w:r>
          </w:p>
        </w:tc>
      </w:tr>
      <w:tr w:rsidR="005D4252" w:rsidRPr="00C2798A" w14:paraId="510C85E2" w14:textId="77777777" w:rsidTr="005D4252">
        <w:trPr>
          <w:trHeight w:val="397"/>
        </w:trPr>
        <w:tc>
          <w:tcPr>
            <w:tcW w:w="917" w:type="pct"/>
          </w:tcPr>
          <w:p w14:paraId="4E52BEE5" w14:textId="77777777" w:rsidR="005D4252" w:rsidRPr="00C861CF" w:rsidRDefault="005D4252" w:rsidP="005D4252">
            <w:pPr>
              <w:pStyle w:val="MeetingInfo"/>
              <w:spacing w:before="0"/>
            </w:pPr>
          </w:p>
        </w:tc>
        <w:tc>
          <w:tcPr>
            <w:tcW w:w="4083" w:type="pct"/>
          </w:tcPr>
          <w:p w14:paraId="57722544" w14:textId="77777777" w:rsidR="005D4252" w:rsidRPr="00C861CF" w:rsidRDefault="005D4252" w:rsidP="005D4252">
            <w:pPr>
              <w:pStyle w:val="MeetingInfo"/>
              <w:spacing w:before="0"/>
            </w:pPr>
            <w:r w:rsidRPr="00C861CF">
              <w:t>AMIR DAHYA (07912521)</w:t>
            </w:r>
          </w:p>
        </w:tc>
      </w:tr>
    </w:tbl>
    <w:p w14:paraId="0E7924BB" w14:textId="77777777" w:rsidR="003B7E67" w:rsidRDefault="003B7E67" w:rsidP="00BA17DE">
      <w:pPr>
        <w:pStyle w:val="MeetingInfo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7885209" wp14:editId="22C30052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2865120"/>
                <wp:effectExtent l="0" t="0" r="1270" b="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286512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BD3F28" id="Graphic 17" o:spid="_x0000_s1026" alt="&quot;&quot;" style="position:absolute;margin-left:0;margin-top:-36pt;width:649.4pt;height:225.6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">
  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p w14:paraId="66D66898" w14:textId="179835D5" w:rsidR="00641D93" w:rsidRDefault="00AB66A8" w:rsidP="00641D93">
      <w:pPr>
        <w:pStyle w:val="Heading1"/>
        <w:spacing w:before="360" w:after="120"/>
      </w:pPr>
      <w:r w:rsidRPr="00AB66A8">
        <w:t xml:space="preserve">Specific Activities </w:t>
      </w:r>
      <w:r w:rsidR="004A4EA5">
        <w:t>from the</w:t>
      </w:r>
      <w:r w:rsidRPr="00AB66A8">
        <w:t xml:space="preserve"> prior week</w:t>
      </w:r>
    </w:p>
    <w:p w14:paraId="4D65D102" w14:textId="18CB7D83" w:rsidR="00641D93" w:rsidRDefault="00641D93" w:rsidP="00D374F7">
      <w:pPr>
        <w:pStyle w:val="Heading1"/>
        <w:spacing w:before="360" w:after="120" w:line="360" w:lineRule="auto"/>
        <w:contextualSpacing/>
        <w:rPr>
          <w:rFonts w:ascii="Calibri" w:hAnsi="Calibri" w:cs="Calibri"/>
          <w:b w:val="0"/>
          <w:color w:val="auto"/>
          <w:sz w:val="24"/>
        </w:rPr>
      </w:pPr>
      <w:r w:rsidRPr="00641D93">
        <w:rPr>
          <w:rFonts w:ascii="Calibri" w:hAnsi="Calibri" w:cs="Calibri"/>
          <w:b w:val="0"/>
          <w:color w:val="auto"/>
          <w:sz w:val="24"/>
        </w:rPr>
        <w:t>•</w:t>
      </w:r>
      <w:r>
        <w:rPr>
          <w:rFonts w:ascii="Calibri" w:hAnsi="Calibri" w:cs="Calibri"/>
          <w:b w:val="0"/>
          <w:color w:val="auto"/>
          <w:sz w:val="24"/>
        </w:rPr>
        <w:t xml:space="preserve"> </w:t>
      </w:r>
      <w:r w:rsidRPr="00641D93">
        <w:rPr>
          <w:rFonts w:ascii="Calibri" w:hAnsi="Calibri" w:cs="Calibri"/>
          <w:b w:val="0"/>
          <w:color w:val="auto"/>
          <w:sz w:val="24"/>
        </w:rPr>
        <w:t>Worked on improving accuracy of the mode</w:t>
      </w:r>
      <w:r>
        <w:rPr>
          <w:rFonts w:ascii="Calibri" w:hAnsi="Calibri" w:cs="Calibri"/>
          <w:b w:val="0"/>
          <w:color w:val="auto"/>
          <w:sz w:val="24"/>
        </w:rPr>
        <w:t>l</w:t>
      </w:r>
      <w:r w:rsidR="00D374F7">
        <w:rPr>
          <w:rFonts w:ascii="Calibri" w:hAnsi="Calibri" w:cs="Calibri"/>
          <w:b w:val="0"/>
          <w:color w:val="auto"/>
          <w:sz w:val="24"/>
        </w:rPr>
        <w:t>.</w:t>
      </w:r>
    </w:p>
    <w:p w14:paraId="47F64F8E" w14:textId="68EAF525" w:rsidR="00641D93" w:rsidRDefault="00641D93" w:rsidP="00D374F7">
      <w:pPr>
        <w:pStyle w:val="Heading1"/>
        <w:spacing w:before="360" w:after="120" w:line="360" w:lineRule="auto"/>
        <w:contextualSpacing/>
        <w:rPr>
          <w:rFonts w:ascii="Calibri" w:hAnsi="Calibri" w:cs="Calibri"/>
          <w:b w:val="0"/>
          <w:color w:val="auto"/>
          <w:sz w:val="24"/>
        </w:rPr>
      </w:pPr>
      <w:r w:rsidRPr="00641D93">
        <w:rPr>
          <w:rFonts w:ascii="Calibri" w:hAnsi="Calibri" w:cs="Calibri"/>
          <w:b w:val="0"/>
          <w:color w:val="auto"/>
          <w:sz w:val="24"/>
        </w:rPr>
        <w:t>•</w:t>
      </w:r>
      <w:r>
        <w:rPr>
          <w:rFonts w:ascii="Calibri" w:hAnsi="Calibri" w:cs="Calibri"/>
          <w:b w:val="0"/>
          <w:color w:val="auto"/>
          <w:sz w:val="24"/>
        </w:rPr>
        <w:t xml:space="preserve"> </w:t>
      </w:r>
      <w:r w:rsidRPr="00641D93">
        <w:rPr>
          <w:rFonts w:ascii="Calibri" w:hAnsi="Calibri" w:cs="Calibri"/>
          <w:b w:val="0"/>
          <w:color w:val="auto"/>
          <w:sz w:val="24"/>
        </w:rPr>
        <w:t>Prepared for the interviews by revising concepts of NER, SPACY Library and GCP cloud deployment</w:t>
      </w:r>
      <w:r w:rsidR="00D374F7">
        <w:rPr>
          <w:rFonts w:ascii="Calibri" w:hAnsi="Calibri" w:cs="Calibri"/>
          <w:b w:val="0"/>
          <w:color w:val="auto"/>
          <w:sz w:val="24"/>
        </w:rPr>
        <w:t>.</w:t>
      </w:r>
    </w:p>
    <w:p w14:paraId="5108EF92" w14:textId="348CD861" w:rsidR="00641D93" w:rsidRDefault="00641D93" w:rsidP="00D374F7">
      <w:pPr>
        <w:pStyle w:val="Heading1"/>
        <w:spacing w:before="360" w:after="120" w:line="360" w:lineRule="auto"/>
        <w:contextualSpacing/>
        <w:rPr>
          <w:rFonts w:ascii="Calibri" w:hAnsi="Calibri" w:cs="Calibri"/>
          <w:b w:val="0"/>
          <w:color w:val="auto"/>
          <w:sz w:val="24"/>
        </w:rPr>
      </w:pPr>
      <w:r w:rsidRPr="00641D93">
        <w:rPr>
          <w:rFonts w:ascii="Calibri" w:hAnsi="Calibri" w:cs="Calibri"/>
          <w:b w:val="0"/>
          <w:color w:val="auto"/>
          <w:sz w:val="24"/>
        </w:rPr>
        <w:t>•</w:t>
      </w:r>
      <w:r>
        <w:rPr>
          <w:rFonts w:ascii="Calibri" w:hAnsi="Calibri" w:cs="Calibri"/>
          <w:b w:val="0"/>
          <w:color w:val="auto"/>
          <w:sz w:val="24"/>
        </w:rPr>
        <w:t xml:space="preserve"> </w:t>
      </w:r>
      <w:r w:rsidRPr="00641D93">
        <w:rPr>
          <w:rFonts w:ascii="Calibri" w:hAnsi="Calibri" w:cs="Calibri"/>
          <w:b w:val="0"/>
          <w:color w:val="auto"/>
          <w:sz w:val="24"/>
        </w:rPr>
        <w:t>Started working on the project report</w:t>
      </w:r>
      <w:r w:rsidR="00D374F7">
        <w:rPr>
          <w:rFonts w:ascii="Calibri" w:hAnsi="Calibri" w:cs="Calibri"/>
          <w:b w:val="0"/>
          <w:color w:val="auto"/>
          <w:sz w:val="24"/>
        </w:rPr>
        <w:t>.</w:t>
      </w:r>
    </w:p>
    <w:p w14:paraId="1F9EDC28" w14:textId="1A55CECB" w:rsidR="00641D93" w:rsidRDefault="00641D93" w:rsidP="00D374F7">
      <w:pPr>
        <w:pStyle w:val="Heading1"/>
        <w:spacing w:before="360" w:after="120" w:line="360" w:lineRule="auto"/>
        <w:contextualSpacing/>
        <w:rPr>
          <w:rFonts w:ascii="Calibri" w:hAnsi="Calibri" w:cs="Calibri"/>
          <w:b w:val="0"/>
          <w:color w:val="auto"/>
          <w:sz w:val="24"/>
        </w:rPr>
      </w:pPr>
      <w:r w:rsidRPr="00641D93">
        <w:rPr>
          <w:rFonts w:ascii="Calibri" w:hAnsi="Calibri" w:cs="Calibri"/>
          <w:b w:val="0"/>
          <w:color w:val="auto"/>
          <w:sz w:val="24"/>
        </w:rPr>
        <w:t>•</w:t>
      </w:r>
      <w:r>
        <w:rPr>
          <w:rFonts w:ascii="Calibri" w:hAnsi="Calibri" w:cs="Calibri"/>
          <w:b w:val="0"/>
          <w:color w:val="auto"/>
          <w:sz w:val="24"/>
        </w:rPr>
        <w:t xml:space="preserve"> </w:t>
      </w:r>
      <w:r w:rsidRPr="00641D93">
        <w:rPr>
          <w:rFonts w:ascii="Calibri" w:hAnsi="Calibri" w:cs="Calibri"/>
          <w:b w:val="0"/>
          <w:color w:val="auto"/>
          <w:sz w:val="24"/>
        </w:rPr>
        <w:t>Storyboard ideas for the project presentation</w:t>
      </w:r>
      <w:r w:rsidR="00D374F7">
        <w:rPr>
          <w:rFonts w:ascii="Calibri" w:hAnsi="Calibri" w:cs="Calibri"/>
          <w:b w:val="0"/>
          <w:color w:val="auto"/>
          <w:sz w:val="24"/>
        </w:rPr>
        <w:t>.</w:t>
      </w:r>
    </w:p>
    <w:p w14:paraId="3559291F" w14:textId="54AB9763" w:rsidR="00641D93" w:rsidRPr="00D374F7" w:rsidRDefault="00641D93" w:rsidP="00D374F7">
      <w:pPr>
        <w:pStyle w:val="Heading1"/>
        <w:spacing w:before="360" w:after="120" w:line="360" w:lineRule="auto"/>
        <w:contextualSpacing/>
        <w:rPr>
          <w:rFonts w:ascii="Calibri" w:hAnsi="Calibri" w:cs="Calibri"/>
          <w:b w:val="0"/>
          <w:color w:val="auto"/>
          <w:sz w:val="24"/>
        </w:rPr>
      </w:pPr>
      <w:r w:rsidRPr="00641D93">
        <w:rPr>
          <w:rFonts w:ascii="Calibri" w:hAnsi="Calibri" w:cs="Calibri"/>
          <w:b w:val="0"/>
          <w:color w:val="auto"/>
          <w:sz w:val="24"/>
        </w:rPr>
        <w:t>•</w:t>
      </w:r>
      <w:r>
        <w:rPr>
          <w:rFonts w:ascii="Calibri" w:hAnsi="Calibri" w:cs="Calibri"/>
          <w:b w:val="0"/>
          <w:color w:val="auto"/>
          <w:sz w:val="24"/>
        </w:rPr>
        <w:t xml:space="preserve"> </w:t>
      </w:r>
      <w:r w:rsidRPr="00641D93">
        <w:rPr>
          <w:rFonts w:ascii="Calibri" w:hAnsi="Calibri" w:cs="Calibri"/>
          <w:b w:val="0"/>
          <w:color w:val="auto"/>
          <w:sz w:val="24"/>
        </w:rPr>
        <w:t>Shared knowledge among each other about the code parts we worked on individually</w:t>
      </w:r>
      <w:r w:rsidR="00D374F7">
        <w:rPr>
          <w:rFonts w:ascii="Calibri" w:hAnsi="Calibri" w:cs="Calibri"/>
          <w:b w:val="0"/>
          <w:color w:val="auto"/>
          <w:sz w:val="24"/>
        </w:rPr>
        <w:t>.</w:t>
      </w:r>
    </w:p>
    <w:p w14:paraId="0385E6D9" w14:textId="30A74F11" w:rsidR="00AB66A8" w:rsidRDefault="00AB66A8" w:rsidP="005D4252">
      <w:pPr>
        <w:pStyle w:val="Heading1"/>
        <w:spacing w:before="360"/>
      </w:pPr>
      <w:r w:rsidRPr="00AB66A8">
        <w:t xml:space="preserve">Specific </w:t>
      </w:r>
      <w:r w:rsidR="00E151E6">
        <w:t>Outcome</w:t>
      </w:r>
      <w:r w:rsidRPr="00AB66A8">
        <w:t xml:space="preserve"> from prior</w:t>
      </w:r>
      <w:r w:rsidR="00E151E6">
        <w:t xml:space="preserve"> </w:t>
      </w:r>
      <w:r w:rsidRPr="00AB66A8">
        <w:t>week</w:t>
      </w:r>
    </w:p>
    <w:p w14:paraId="7A371151" w14:textId="77777777" w:rsidR="00D374F7" w:rsidRDefault="008C0DDB" w:rsidP="00D374F7">
      <w:pPr>
        <w:pStyle w:val="ListParagraph"/>
        <w:numPr>
          <w:ilvl w:val="0"/>
          <w:numId w:val="26"/>
        </w:numPr>
        <w:ind w:left="360"/>
        <w:rPr>
          <w:rFonts w:ascii="Calibri" w:hAnsi="Calibri" w:cs="Calibri"/>
        </w:rPr>
      </w:pPr>
      <w:r w:rsidRPr="00D374F7">
        <w:rPr>
          <w:rFonts w:ascii="Calibri" w:hAnsi="Calibri" w:cs="Calibri"/>
        </w:rPr>
        <w:t>We developed a Streamlit app that allows users to upload their</w:t>
      </w:r>
      <w:r w:rsidR="00D374F7">
        <w:rPr>
          <w:rFonts w:ascii="Calibri" w:hAnsi="Calibri" w:cs="Calibri"/>
        </w:rPr>
        <w:t xml:space="preserve"> Resume.</w:t>
      </w:r>
    </w:p>
    <w:p w14:paraId="40EDE59D" w14:textId="02FE7F9F" w:rsidR="00D374F7" w:rsidRDefault="00D374F7" w:rsidP="00D374F7">
      <w:pPr>
        <w:pStyle w:val="ListParagraph"/>
        <w:numPr>
          <w:ilvl w:val="0"/>
          <w:numId w:val="26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Done with the Server deployment, and successfully deploy the model. </w:t>
      </w:r>
    </w:p>
    <w:p w14:paraId="4F0F9686" w14:textId="519AC1BC" w:rsidR="008025F5" w:rsidRDefault="00D374F7" w:rsidP="00D374F7">
      <w:pPr>
        <w:pStyle w:val="ListParagraph"/>
        <w:numPr>
          <w:ilvl w:val="0"/>
          <w:numId w:val="26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Generated a local server Address which can be </w:t>
      </w:r>
      <w:r w:rsidR="001E2038" w:rsidRPr="00D374F7">
        <w:rPr>
          <w:rFonts w:ascii="Calibri" w:hAnsi="Calibri" w:cs="Calibri"/>
        </w:rPr>
        <w:t xml:space="preserve">used </w:t>
      </w:r>
      <w:r>
        <w:rPr>
          <w:rFonts w:ascii="Calibri" w:hAnsi="Calibri" w:cs="Calibri"/>
        </w:rPr>
        <w:t xml:space="preserve">by anyone </w:t>
      </w:r>
      <w:r w:rsidR="001E2038" w:rsidRPr="00D374F7">
        <w:rPr>
          <w:rFonts w:ascii="Calibri" w:hAnsi="Calibri" w:cs="Calibri"/>
        </w:rPr>
        <w:t>to access the resume parser.</w:t>
      </w:r>
    </w:p>
    <w:p w14:paraId="39073D83" w14:textId="363AC709" w:rsidR="00D374F7" w:rsidRPr="001E2038" w:rsidRDefault="00D374F7" w:rsidP="00D374F7">
      <w:pPr>
        <w:pStyle w:val="ListParagraph"/>
        <w:numPr>
          <w:ilvl w:val="0"/>
          <w:numId w:val="26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Prepared for the interview.</w:t>
      </w:r>
    </w:p>
    <w:p w14:paraId="3461C9D1" w14:textId="77777777" w:rsidR="008025F5" w:rsidRDefault="002E57CC" w:rsidP="00BA17DE">
      <w:pPr>
        <w:pStyle w:val="Heading1"/>
        <w:spacing w:before="600"/>
      </w:pPr>
      <w:r w:rsidRPr="00AB66A8">
        <w:t>On Target</w:t>
      </w:r>
    </w:p>
    <w:p w14:paraId="63D5C86D" w14:textId="004225FE" w:rsidR="008025F5" w:rsidRPr="007767CC" w:rsidRDefault="008025F5" w:rsidP="00BA17DE">
      <w:pPr>
        <w:rPr>
          <w:rFonts w:ascii="Calibri" w:hAnsi="Calibri" w:cs="Calibri"/>
        </w:rPr>
      </w:pPr>
      <w:r w:rsidRPr="007767CC">
        <w:rPr>
          <w:rFonts w:ascii="Calibri" w:hAnsi="Calibri" w:cs="Calibri"/>
        </w:rPr>
        <w:t xml:space="preserve">The project is on target and the status is green, as we have successfully </w:t>
      </w:r>
      <w:r w:rsidR="00BA17DE">
        <w:rPr>
          <w:rFonts w:ascii="Calibri" w:hAnsi="Calibri" w:cs="Calibri"/>
        </w:rPr>
        <w:t>de</w:t>
      </w:r>
      <w:r w:rsidR="00F825F0">
        <w:rPr>
          <w:rFonts w:ascii="Calibri" w:hAnsi="Calibri" w:cs="Calibri"/>
        </w:rPr>
        <w:t xml:space="preserve">veloped </w:t>
      </w:r>
      <w:r w:rsidR="008C0DDB">
        <w:rPr>
          <w:rFonts w:ascii="Calibri" w:hAnsi="Calibri" w:cs="Calibri"/>
        </w:rPr>
        <w:t>a</w:t>
      </w:r>
      <w:r w:rsidR="00D374F7">
        <w:rPr>
          <w:rFonts w:ascii="Calibri" w:hAnsi="Calibri" w:cs="Calibri"/>
        </w:rPr>
        <w:t xml:space="preserve"> web-based</w:t>
      </w:r>
      <w:r w:rsidR="008C0DDB">
        <w:rPr>
          <w:rFonts w:ascii="Calibri" w:hAnsi="Calibri" w:cs="Calibri"/>
        </w:rPr>
        <w:t xml:space="preserve"> application on Streamlit and deployed it on the Google Cloud</w:t>
      </w:r>
      <w:r w:rsidR="00D374F7">
        <w:rPr>
          <w:rFonts w:ascii="Calibri" w:hAnsi="Calibri" w:cs="Calibri"/>
        </w:rPr>
        <w:t xml:space="preserve"> Platform.</w:t>
      </w:r>
    </w:p>
    <w:p w14:paraId="7723AC32" w14:textId="0A094B83" w:rsidR="00502842" w:rsidRPr="00AB66A8" w:rsidRDefault="00502842" w:rsidP="005D4252">
      <w:pPr>
        <w:pStyle w:val="Heading1"/>
        <w:spacing w:before="600"/>
      </w:pPr>
      <w:r w:rsidRPr="00502842">
        <w:t xml:space="preserve">Planned Activities for coming </w:t>
      </w:r>
      <w:r w:rsidR="00D374F7" w:rsidRPr="00502842">
        <w:t>week</w:t>
      </w:r>
      <w:r w:rsidR="00D374F7">
        <w:t>s.</w:t>
      </w:r>
    </w:p>
    <w:p w14:paraId="168B2519" w14:textId="77777777" w:rsidR="008025F5" w:rsidRPr="007767CC" w:rsidRDefault="008025F5" w:rsidP="00BA17DE">
      <w:pPr>
        <w:rPr>
          <w:rFonts w:ascii="Calibri" w:hAnsi="Calibri" w:cs="Calibri"/>
        </w:rPr>
      </w:pPr>
      <w:r w:rsidRPr="007767CC">
        <w:rPr>
          <w:rFonts w:ascii="Calibri" w:hAnsi="Calibri" w:cs="Calibri"/>
        </w:rPr>
        <w:t>The team has planned the following activities for the coming week:</w:t>
      </w:r>
    </w:p>
    <w:p w14:paraId="5C85D1EF" w14:textId="68565FF1" w:rsidR="00D374F7" w:rsidRDefault="00D374F7" w:rsidP="0047272B">
      <w:pPr>
        <w:pStyle w:val="ListParagraph"/>
        <w:numPr>
          <w:ilvl w:val="2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Work on</w:t>
      </w:r>
      <w:r w:rsidR="00641D93">
        <w:rPr>
          <w:rFonts w:ascii="Calibri" w:hAnsi="Calibri" w:cs="Calibri"/>
        </w:rPr>
        <w:t xml:space="preserve"> Tableau Story</w:t>
      </w:r>
      <w:r>
        <w:rPr>
          <w:rFonts w:ascii="Calibri" w:hAnsi="Calibri" w:cs="Calibri"/>
        </w:rPr>
        <w:t>board.</w:t>
      </w:r>
    </w:p>
    <w:p w14:paraId="0359DC73" w14:textId="53EC9207" w:rsidR="00641D93" w:rsidRDefault="00D374F7" w:rsidP="0047272B">
      <w:pPr>
        <w:pStyle w:val="ListParagraph"/>
        <w:numPr>
          <w:ilvl w:val="2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Preparing </w:t>
      </w:r>
      <w:r w:rsidR="00641D93">
        <w:rPr>
          <w:rFonts w:ascii="Calibri" w:hAnsi="Calibri" w:cs="Calibri"/>
        </w:rPr>
        <w:t>Report and Presentation documents.</w:t>
      </w:r>
    </w:p>
    <w:p w14:paraId="22EB92DF" w14:textId="21A28CBA" w:rsidR="0047272B" w:rsidRPr="00D374F7" w:rsidRDefault="0047272B" w:rsidP="00D374F7">
      <w:pPr>
        <w:ind w:left="180"/>
        <w:rPr>
          <w:rFonts w:ascii="Calibri" w:hAnsi="Calibri" w:cs="Calibri"/>
        </w:rPr>
      </w:pPr>
    </w:p>
    <w:sectPr w:rsidR="0047272B" w:rsidRPr="00D374F7" w:rsidSect="00C2798A">
      <w:foot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C7A8A" w14:textId="77777777" w:rsidR="00063DC3" w:rsidRDefault="00063DC3" w:rsidP="00A66B18">
      <w:pPr>
        <w:spacing w:before="0" w:after="0"/>
      </w:pPr>
      <w:r>
        <w:separator/>
      </w:r>
    </w:p>
  </w:endnote>
  <w:endnote w:type="continuationSeparator" w:id="0">
    <w:p w14:paraId="598BDA3C" w14:textId="77777777" w:rsidR="00063DC3" w:rsidRDefault="00063DC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4104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39EE62" w14:textId="76572112" w:rsidR="00502842" w:rsidRDefault="0050284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4F7506" w14:textId="77777777" w:rsidR="00502842" w:rsidRDefault="00502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30FDA" w14:textId="77777777" w:rsidR="00063DC3" w:rsidRDefault="00063DC3" w:rsidP="00A66B18">
      <w:pPr>
        <w:spacing w:before="0" w:after="0"/>
      </w:pPr>
      <w:r>
        <w:separator/>
      </w:r>
    </w:p>
  </w:footnote>
  <w:footnote w:type="continuationSeparator" w:id="0">
    <w:p w14:paraId="548AEDEF" w14:textId="77777777" w:rsidR="00063DC3" w:rsidRDefault="00063DC3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7494F3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41246F"/>
    <w:multiLevelType w:val="multilevel"/>
    <w:tmpl w:val="CE6452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8955D20"/>
    <w:multiLevelType w:val="hybridMultilevel"/>
    <w:tmpl w:val="DDBE66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AD0940"/>
    <w:multiLevelType w:val="hybridMultilevel"/>
    <w:tmpl w:val="4462CCD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AD0250"/>
    <w:multiLevelType w:val="hybridMultilevel"/>
    <w:tmpl w:val="DEF62A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D73331"/>
    <w:multiLevelType w:val="hybridMultilevel"/>
    <w:tmpl w:val="2380637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E71189"/>
    <w:multiLevelType w:val="hybridMultilevel"/>
    <w:tmpl w:val="E634F0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918CF"/>
    <w:multiLevelType w:val="multilevel"/>
    <w:tmpl w:val="CE6452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99522AD"/>
    <w:multiLevelType w:val="multilevel"/>
    <w:tmpl w:val="7ED64678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upperRoman"/>
      <w:pStyle w:val="ListNumber2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8C53DF4"/>
    <w:multiLevelType w:val="hybridMultilevel"/>
    <w:tmpl w:val="74D22C7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A3C52"/>
    <w:multiLevelType w:val="multilevel"/>
    <w:tmpl w:val="CE6452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3AE5BE4"/>
    <w:multiLevelType w:val="hybridMultilevel"/>
    <w:tmpl w:val="0636B10C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6C49A2"/>
    <w:multiLevelType w:val="hybridMultilevel"/>
    <w:tmpl w:val="00EA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520DD"/>
    <w:multiLevelType w:val="hybridMultilevel"/>
    <w:tmpl w:val="147C59C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990" w:hanging="360"/>
      </w:pPr>
    </w:lvl>
    <w:lvl w:ilvl="2" w:tplc="FFFFFFFF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B7CB5"/>
    <w:multiLevelType w:val="hybridMultilevel"/>
    <w:tmpl w:val="4A1228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B50C76"/>
    <w:multiLevelType w:val="hybridMultilevel"/>
    <w:tmpl w:val="9A40127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EC3E0C"/>
    <w:multiLevelType w:val="multilevel"/>
    <w:tmpl w:val="00C6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13C94"/>
    <w:multiLevelType w:val="multilevel"/>
    <w:tmpl w:val="5B74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2C4E97"/>
    <w:multiLevelType w:val="hybridMultilevel"/>
    <w:tmpl w:val="72047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4074C"/>
    <w:multiLevelType w:val="hybridMultilevel"/>
    <w:tmpl w:val="446447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50193"/>
    <w:multiLevelType w:val="hybridMultilevel"/>
    <w:tmpl w:val="45E02D1E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6217F3"/>
    <w:multiLevelType w:val="hybridMultilevel"/>
    <w:tmpl w:val="D51C0D6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0507469">
    <w:abstractNumId w:val="1"/>
  </w:num>
  <w:num w:numId="2" w16cid:durableId="395709519">
    <w:abstractNumId w:val="0"/>
  </w:num>
  <w:num w:numId="3" w16cid:durableId="1879929965">
    <w:abstractNumId w:val="10"/>
  </w:num>
  <w:num w:numId="4" w16cid:durableId="251283122">
    <w:abstractNumId w:val="4"/>
  </w:num>
  <w:num w:numId="5" w16cid:durableId="829060716">
    <w:abstractNumId w:val="10"/>
  </w:num>
  <w:num w:numId="6" w16cid:durableId="1213925333">
    <w:abstractNumId w:val="10"/>
  </w:num>
  <w:num w:numId="7" w16cid:durableId="1755662409">
    <w:abstractNumId w:val="12"/>
  </w:num>
  <w:num w:numId="8" w16cid:durableId="1253853205">
    <w:abstractNumId w:val="2"/>
  </w:num>
  <w:num w:numId="9" w16cid:durableId="151876669">
    <w:abstractNumId w:val="9"/>
  </w:num>
  <w:num w:numId="10" w16cid:durableId="18759195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1626306">
    <w:abstractNumId w:val="6"/>
  </w:num>
  <w:num w:numId="12" w16cid:durableId="793862351">
    <w:abstractNumId w:val="14"/>
  </w:num>
  <w:num w:numId="13" w16cid:durableId="1786928100">
    <w:abstractNumId w:val="20"/>
  </w:num>
  <w:num w:numId="14" w16cid:durableId="85881307">
    <w:abstractNumId w:val="11"/>
  </w:num>
  <w:num w:numId="15" w16cid:durableId="1922640887">
    <w:abstractNumId w:val="19"/>
  </w:num>
  <w:num w:numId="16" w16cid:durableId="754979803">
    <w:abstractNumId w:val="18"/>
  </w:num>
  <w:num w:numId="17" w16cid:durableId="1758139413">
    <w:abstractNumId w:val="8"/>
  </w:num>
  <w:num w:numId="18" w16cid:durableId="1172911899">
    <w:abstractNumId w:val="17"/>
  </w:num>
  <w:num w:numId="19" w16cid:durableId="1861770500">
    <w:abstractNumId w:val="16"/>
  </w:num>
  <w:num w:numId="20" w16cid:durableId="1368750297">
    <w:abstractNumId w:val="3"/>
  </w:num>
  <w:num w:numId="21" w16cid:durableId="1693192206">
    <w:abstractNumId w:val="15"/>
  </w:num>
  <w:num w:numId="22" w16cid:durableId="1801803707">
    <w:abstractNumId w:val="23"/>
  </w:num>
  <w:num w:numId="23" w16cid:durableId="621806274">
    <w:abstractNumId w:val="22"/>
  </w:num>
  <w:num w:numId="24" w16cid:durableId="1960256640">
    <w:abstractNumId w:val="13"/>
  </w:num>
  <w:num w:numId="25" w16cid:durableId="258103646">
    <w:abstractNumId w:val="5"/>
  </w:num>
  <w:num w:numId="26" w16cid:durableId="609818217">
    <w:abstractNumId w:val="21"/>
  </w:num>
  <w:num w:numId="27" w16cid:durableId="18008810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A8"/>
    <w:rsid w:val="00007033"/>
    <w:rsid w:val="000561E4"/>
    <w:rsid w:val="00063DC3"/>
    <w:rsid w:val="00064189"/>
    <w:rsid w:val="00083BAA"/>
    <w:rsid w:val="000B58F4"/>
    <w:rsid w:val="000C0F71"/>
    <w:rsid w:val="000C79F9"/>
    <w:rsid w:val="000D3312"/>
    <w:rsid w:val="000E3FBF"/>
    <w:rsid w:val="0010680C"/>
    <w:rsid w:val="00133C8A"/>
    <w:rsid w:val="001766D6"/>
    <w:rsid w:val="0018013A"/>
    <w:rsid w:val="001D0A89"/>
    <w:rsid w:val="001E2038"/>
    <w:rsid w:val="001E2320"/>
    <w:rsid w:val="00214E28"/>
    <w:rsid w:val="002E57CC"/>
    <w:rsid w:val="00315BC0"/>
    <w:rsid w:val="00352B81"/>
    <w:rsid w:val="003820BF"/>
    <w:rsid w:val="003941C9"/>
    <w:rsid w:val="003A0150"/>
    <w:rsid w:val="003A2894"/>
    <w:rsid w:val="003B1A29"/>
    <w:rsid w:val="003B68DF"/>
    <w:rsid w:val="003B7E67"/>
    <w:rsid w:val="003C5711"/>
    <w:rsid w:val="003D42D1"/>
    <w:rsid w:val="003E24DF"/>
    <w:rsid w:val="0041428F"/>
    <w:rsid w:val="00424C86"/>
    <w:rsid w:val="00426996"/>
    <w:rsid w:val="0047272B"/>
    <w:rsid w:val="0048461A"/>
    <w:rsid w:val="004967CF"/>
    <w:rsid w:val="004A1274"/>
    <w:rsid w:val="004A2B0D"/>
    <w:rsid w:val="004A4EA5"/>
    <w:rsid w:val="004A6937"/>
    <w:rsid w:val="00502842"/>
    <w:rsid w:val="005C2210"/>
    <w:rsid w:val="005D4252"/>
    <w:rsid w:val="00615018"/>
    <w:rsid w:val="0062123A"/>
    <w:rsid w:val="00641D93"/>
    <w:rsid w:val="00646E75"/>
    <w:rsid w:val="006957FC"/>
    <w:rsid w:val="006D6101"/>
    <w:rsid w:val="006F6F10"/>
    <w:rsid w:val="00743E1C"/>
    <w:rsid w:val="007767CC"/>
    <w:rsid w:val="00783E79"/>
    <w:rsid w:val="007B5AE8"/>
    <w:rsid w:val="007C15CF"/>
    <w:rsid w:val="007D49C8"/>
    <w:rsid w:val="007E1FDE"/>
    <w:rsid w:val="007E6992"/>
    <w:rsid w:val="007E7141"/>
    <w:rsid w:val="007E7F36"/>
    <w:rsid w:val="007F5192"/>
    <w:rsid w:val="00800423"/>
    <w:rsid w:val="008025F5"/>
    <w:rsid w:val="00835CA2"/>
    <w:rsid w:val="00862033"/>
    <w:rsid w:val="00867824"/>
    <w:rsid w:val="0087088A"/>
    <w:rsid w:val="008A4F60"/>
    <w:rsid w:val="008C0DDB"/>
    <w:rsid w:val="008F39CF"/>
    <w:rsid w:val="00991D92"/>
    <w:rsid w:val="009A3ECE"/>
    <w:rsid w:val="009D6E13"/>
    <w:rsid w:val="009F433B"/>
    <w:rsid w:val="00A252BF"/>
    <w:rsid w:val="00A66B18"/>
    <w:rsid w:val="00A6783B"/>
    <w:rsid w:val="00A96CF8"/>
    <w:rsid w:val="00AB66A8"/>
    <w:rsid w:val="00AE1388"/>
    <w:rsid w:val="00AE2522"/>
    <w:rsid w:val="00AF3982"/>
    <w:rsid w:val="00B03A75"/>
    <w:rsid w:val="00B04096"/>
    <w:rsid w:val="00B2478C"/>
    <w:rsid w:val="00B2499C"/>
    <w:rsid w:val="00B50294"/>
    <w:rsid w:val="00B54927"/>
    <w:rsid w:val="00B57D6E"/>
    <w:rsid w:val="00B92E5C"/>
    <w:rsid w:val="00BA17DE"/>
    <w:rsid w:val="00BC24B5"/>
    <w:rsid w:val="00C145A8"/>
    <w:rsid w:val="00C2798A"/>
    <w:rsid w:val="00C454A4"/>
    <w:rsid w:val="00C541F7"/>
    <w:rsid w:val="00C6535F"/>
    <w:rsid w:val="00C701F7"/>
    <w:rsid w:val="00C70786"/>
    <w:rsid w:val="00C861CF"/>
    <w:rsid w:val="00C931DD"/>
    <w:rsid w:val="00CA00D9"/>
    <w:rsid w:val="00D13B7E"/>
    <w:rsid w:val="00D374F7"/>
    <w:rsid w:val="00D40243"/>
    <w:rsid w:val="00D41084"/>
    <w:rsid w:val="00D46235"/>
    <w:rsid w:val="00D50AA8"/>
    <w:rsid w:val="00D66593"/>
    <w:rsid w:val="00D71C81"/>
    <w:rsid w:val="00D92BBD"/>
    <w:rsid w:val="00DC37B7"/>
    <w:rsid w:val="00DE6DA2"/>
    <w:rsid w:val="00DF2D30"/>
    <w:rsid w:val="00E151E6"/>
    <w:rsid w:val="00E21240"/>
    <w:rsid w:val="00E255E0"/>
    <w:rsid w:val="00E55D74"/>
    <w:rsid w:val="00E5611B"/>
    <w:rsid w:val="00E61EEC"/>
    <w:rsid w:val="00E6540C"/>
    <w:rsid w:val="00E81E2A"/>
    <w:rsid w:val="00EA18E2"/>
    <w:rsid w:val="00EA6A6F"/>
    <w:rsid w:val="00EB7785"/>
    <w:rsid w:val="00EC37E4"/>
    <w:rsid w:val="00EE0952"/>
    <w:rsid w:val="00EF7A3A"/>
    <w:rsid w:val="00F166C0"/>
    <w:rsid w:val="00F243DC"/>
    <w:rsid w:val="00F77114"/>
    <w:rsid w:val="00F8188B"/>
    <w:rsid w:val="00F825F0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A955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5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5"/>
      </w:numPr>
      <w:spacing w:after="10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E2522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EMESTER%203\DAB%20304%20-%20Healthcare%20Analytics\MIMIC%203\TEMPLATE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2E196F0B2140398C4E13E1E1FD2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B3BA5-D08F-4927-B5B8-8EB1662821C5}"/>
      </w:docPartPr>
      <w:docPartBody>
        <w:p w:rsidR="001B03CD" w:rsidRDefault="00D25908" w:rsidP="00D25908">
          <w:pPr>
            <w:pStyle w:val="802E196F0B2140398C4E13E1E1FD2735"/>
          </w:pPr>
          <w:r>
            <w:t>Meeting 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0D"/>
    <w:rsid w:val="00024C90"/>
    <w:rsid w:val="000462E7"/>
    <w:rsid w:val="0005706D"/>
    <w:rsid w:val="001B03CD"/>
    <w:rsid w:val="00283EDC"/>
    <w:rsid w:val="002945B8"/>
    <w:rsid w:val="003B51E8"/>
    <w:rsid w:val="003F655B"/>
    <w:rsid w:val="0079660D"/>
    <w:rsid w:val="00826EF2"/>
    <w:rsid w:val="00A641F9"/>
    <w:rsid w:val="00AC7C8B"/>
    <w:rsid w:val="00C754BB"/>
    <w:rsid w:val="00D25908"/>
    <w:rsid w:val="00F4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2E196F0B2140398C4E13E1E1FD2735">
    <w:name w:val="802E196F0B2140398C4E13E1E1FD2735"/>
    <w:rsid w:val="00D2590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981C008-AABC-47ED-B97F-2356C59440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C131DD-FE3D-48A2-8B5B-728EE50640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F657D3-BF8C-4C80-98E0-C46FF91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4F8FD6-E1A1-43AF-AF22-4ED79EE4D0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2023-04-10T20:36:00Z</dcterms:created>
  <dcterms:modified xsi:type="dcterms:W3CDTF">2023-04-10T20:36:00Z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a13198ddc552f3a5d69d64cdee2fbd9168489ceeacb3b8df4830f3986874fbdd</vt:lpwstr>
  </property>
</Properties>
</file>