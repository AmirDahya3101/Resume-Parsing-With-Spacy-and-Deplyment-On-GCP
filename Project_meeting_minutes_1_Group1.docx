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24BB" w14:textId="77777777" w:rsidR="003B7E67" w:rsidRDefault="003B7E67" w:rsidP="003B7E67">
      <w:pPr>
        <w:pStyle w:val="MeetingInfo"/>
      </w:pPr>
      <w:r w:rsidRPr="0041428F">
        <w:rPr>
          <w:noProof/>
        </w:rPr>
        <mc:AlternateContent>
          <mc:Choice Requires="wpg">
            <w:drawing>
              <wp:anchor distT="0" distB="0" distL="114300" distR="114300" simplePos="0" relativeHeight="251659264" behindDoc="1" locked="1" layoutInCell="1" allowOverlap="1" wp14:anchorId="27885209" wp14:editId="24E13D06">
                <wp:simplePos x="0" y="0"/>
                <wp:positionH relativeFrom="page">
                  <wp:align>left</wp:align>
                </wp:positionH>
                <wp:positionV relativeFrom="paragraph">
                  <wp:posOffset>-457200</wp:posOffset>
                </wp:positionV>
                <wp:extent cx="8247380" cy="3299460"/>
                <wp:effectExtent l="0" t="0" r="1270" b="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299460"/>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EDAB15" id="Graphic 17" o:spid="_x0000_s1026" alt="&quot;&quot;" style="position:absolute;margin-left:0;margin-top:-36pt;width:649.4pt;height:259.8pt;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2C0692B7" w14:textId="77777777" w:rsidTr="00424C86">
        <w:trPr>
          <w:trHeight w:val="270"/>
        </w:trPr>
        <w:tc>
          <w:tcPr>
            <w:tcW w:w="5000" w:type="pct"/>
            <w:gridSpan w:val="2"/>
          </w:tcPr>
          <w:p w14:paraId="5882C684" w14:textId="3D13A292" w:rsidR="007E7141" w:rsidRPr="00AB66A8" w:rsidRDefault="004A4EA5" w:rsidP="004A4EA5">
            <w:pPr>
              <w:pStyle w:val="Title"/>
              <w:jc w:val="center"/>
              <w:rPr>
                <w:sz w:val="40"/>
                <w:szCs w:val="44"/>
              </w:rPr>
            </w:pPr>
            <w:r>
              <w:rPr>
                <w:sz w:val="40"/>
                <w:szCs w:val="44"/>
              </w:rPr>
              <w:t>Resume Parser</w:t>
            </w:r>
            <w:r w:rsidR="00AB66A8" w:rsidRPr="00AB66A8">
              <w:rPr>
                <w:sz w:val="40"/>
                <w:szCs w:val="44"/>
              </w:rPr>
              <w:t xml:space="preserve"> Project:</w:t>
            </w:r>
            <w:r w:rsidR="007E7141" w:rsidRPr="00AB66A8">
              <w:rPr>
                <w:sz w:val="40"/>
                <w:szCs w:val="44"/>
              </w:rPr>
              <w:t xml:space="preserve"> </w:t>
            </w:r>
            <w:sdt>
              <w:sdtPr>
                <w:rPr>
                  <w:sz w:val="40"/>
                  <w:szCs w:val="44"/>
                </w:rPr>
                <w:id w:val="1630440582"/>
                <w:placeholder>
                  <w:docPart w:val="33487E2359A24EEF9B893A7777AAE37F"/>
                </w:placeholder>
                <w:temporary/>
                <w:showingPlcHdr/>
                <w15:appearance w15:val="hidden"/>
              </w:sdtPr>
              <w:sdtContent>
                <w:r w:rsidR="00835CA2" w:rsidRPr="00AB66A8">
                  <w:rPr>
                    <w:sz w:val="40"/>
                    <w:szCs w:val="44"/>
                  </w:rPr>
                  <w:t>Meeting minutes</w:t>
                </w:r>
              </w:sdtContent>
            </w:sdt>
          </w:p>
        </w:tc>
      </w:tr>
      <w:tr w:rsidR="00EC37E4" w:rsidRPr="00C2798A" w14:paraId="5B95DA79" w14:textId="77777777" w:rsidTr="00424C86">
        <w:trPr>
          <w:trHeight w:val="492"/>
        </w:trPr>
        <w:tc>
          <w:tcPr>
            <w:tcW w:w="917" w:type="pct"/>
          </w:tcPr>
          <w:p w14:paraId="13374B61" w14:textId="07829FEB" w:rsidR="007E7141" w:rsidRPr="00C2798A" w:rsidRDefault="00AB66A8" w:rsidP="00C2798A">
            <w:pPr>
              <w:pStyle w:val="MeetingInfo"/>
            </w:pPr>
            <w:r>
              <w:t>Project:</w:t>
            </w:r>
          </w:p>
        </w:tc>
        <w:tc>
          <w:tcPr>
            <w:tcW w:w="4083" w:type="pct"/>
          </w:tcPr>
          <w:p w14:paraId="4B5373FF" w14:textId="70453687" w:rsidR="007E7141" w:rsidRPr="00AB66A8" w:rsidRDefault="004A4EA5" w:rsidP="004A4EA5">
            <w:pPr>
              <w:pStyle w:val="MeetingInfo"/>
              <w:rPr>
                <w:b/>
                <w:bCs/>
              </w:rPr>
            </w:pPr>
            <w:r w:rsidRPr="004A4EA5">
              <w:rPr>
                <w:b/>
                <w:bCs/>
              </w:rPr>
              <w:t xml:space="preserve">Building a Resume Parser in Python using NLP and deploying the model on a </w:t>
            </w:r>
            <w:proofErr w:type="gramStart"/>
            <w:r w:rsidRPr="004A4EA5">
              <w:rPr>
                <w:b/>
                <w:bCs/>
              </w:rPr>
              <w:t>cloud based</w:t>
            </w:r>
            <w:proofErr w:type="gramEnd"/>
            <w:r w:rsidRPr="004A4EA5">
              <w:rPr>
                <w:b/>
                <w:bCs/>
              </w:rPr>
              <w:t xml:space="preserve"> platform</w:t>
            </w:r>
            <w:r>
              <w:rPr>
                <w:b/>
                <w:bCs/>
              </w:rPr>
              <w:t xml:space="preserve"> </w:t>
            </w:r>
            <w:r w:rsidRPr="004A4EA5">
              <w:rPr>
                <w:b/>
                <w:bCs/>
              </w:rPr>
              <w:t>using an application.</w:t>
            </w:r>
          </w:p>
        </w:tc>
      </w:tr>
      <w:tr w:rsidR="00EC37E4" w:rsidRPr="00C2798A" w14:paraId="05EC4919" w14:textId="77777777" w:rsidTr="00424C86">
        <w:trPr>
          <w:trHeight w:val="492"/>
        </w:trPr>
        <w:tc>
          <w:tcPr>
            <w:tcW w:w="917" w:type="pct"/>
          </w:tcPr>
          <w:p w14:paraId="1EEB2FD2" w14:textId="77777777" w:rsidR="007E7141" w:rsidRPr="00C2798A" w:rsidRDefault="00000000" w:rsidP="00C2798A">
            <w:pPr>
              <w:pStyle w:val="MeetingInfo"/>
            </w:pPr>
            <w:sdt>
              <w:sdtPr>
                <w:id w:val="493453970"/>
                <w:placeholder>
                  <w:docPart w:val="3EC793DC3ACE4CC5B3D9EBBE6034D7F6"/>
                </w:placeholder>
                <w:temporary/>
                <w:showingPlcHdr/>
                <w15:appearance w15:val="hidden"/>
              </w:sdtPr>
              <w:sdtContent>
                <w:r w:rsidR="00835CA2">
                  <w:t>Date:</w:t>
                </w:r>
              </w:sdtContent>
            </w:sdt>
          </w:p>
        </w:tc>
        <w:tc>
          <w:tcPr>
            <w:tcW w:w="4083" w:type="pct"/>
          </w:tcPr>
          <w:p w14:paraId="3F96594A" w14:textId="142F6F94" w:rsidR="007E7141" w:rsidRPr="00AB66A8" w:rsidRDefault="004A4EA5" w:rsidP="00C2798A">
            <w:pPr>
              <w:pStyle w:val="MeetingInfo"/>
              <w:rPr>
                <w:b/>
                <w:bCs/>
              </w:rPr>
            </w:pPr>
            <w:r>
              <w:rPr>
                <w:b/>
                <w:bCs/>
              </w:rPr>
              <w:t>January</w:t>
            </w:r>
            <w:r w:rsidR="00AB66A8" w:rsidRPr="00AB66A8">
              <w:rPr>
                <w:b/>
                <w:bCs/>
              </w:rPr>
              <w:t xml:space="preserve"> </w:t>
            </w:r>
            <w:r>
              <w:rPr>
                <w:b/>
                <w:bCs/>
              </w:rPr>
              <w:t>16</w:t>
            </w:r>
            <w:r w:rsidR="00AB66A8" w:rsidRPr="00AB66A8">
              <w:rPr>
                <w:b/>
                <w:bCs/>
              </w:rPr>
              <w:t xml:space="preserve"> – </w:t>
            </w:r>
            <w:r>
              <w:rPr>
                <w:b/>
                <w:bCs/>
              </w:rPr>
              <w:t>January</w:t>
            </w:r>
            <w:r w:rsidR="00AB66A8" w:rsidRPr="00AB66A8">
              <w:rPr>
                <w:b/>
                <w:bCs/>
              </w:rPr>
              <w:t xml:space="preserve"> </w:t>
            </w:r>
            <w:r>
              <w:rPr>
                <w:b/>
                <w:bCs/>
              </w:rPr>
              <w:t>30</w:t>
            </w:r>
            <w:r w:rsidR="00AB66A8" w:rsidRPr="00AB66A8">
              <w:rPr>
                <w:b/>
                <w:bCs/>
              </w:rPr>
              <w:t>, 202</w:t>
            </w:r>
            <w:r>
              <w:rPr>
                <w:b/>
                <w:bCs/>
              </w:rPr>
              <w:t>3</w:t>
            </w:r>
          </w:p>
        </w:tc>
      </w:tr>
      <w:tr w:rsidR="00EC37E4" w:rsidRPr="00C2798A" w14:paraId="42283957" w14:textId="77777777" w:rsidTr="00424C86">
        <w:trPr>
          <w:trHeight w:val="492"/>
        </w:trPr>
        <w:tc>
          <w:tcPr>
            <w:tcW w:w="917" w:type="pct"/>
          </w:tcPr>
          <w:p w14:paraId="54BCF60F" w14:textId="1F1CC21B" w:rsidR="007E7141" w:rsidRPr="00C2798A" w:rsidRDefault="00502842" w:rsidP="004A4EA5">
            <w:pPr>
              <w:pStyle w:val="MeetingInfo"/>
              <w:spacing w:before="0"/>
            </w:pPr>
            <w:r>
              <w:t>Member</w:t>
            </w:r>
            <w:r w:rsidR="00C145A8">
              <w:t>s</w:t>
            </w:r>
            <w:r>
              <w:t>:</w:t>
            </w:r>
          </w:p>
        </w:tc>
        <w:tc>
          <w:tcPr>
            <w:tcW w:w="4083" w:type="pct"/>
          </w:tcPr>
          <w:p w14:paraId="70387D34" w14:textId="590D0B31" w:rsidR="007E7141" w:rsidRPr="00502842" w:rsidRDefault="00AB66A8" w:rsidP="004A4EA5">
            <w:pPr>
              <w:pStyle w:val="MeetingInfo"/>
              <w:spacing w:before="0"/>
              <w:rPr>
                <w:b/>
                <w:bCs/>
              </w:rPr>
            </w:pPr>
            <w:r w:rsidRPr="00502842">
              <w:rPr>
                <w:b/>
                <w:bCs/>
              </w:rPr>
              <w:t>Siddhartha Patra (0787887)</w:t>
            </w:r>
          </w:p>
        </w:tc>
      </w:tr>
      <w:tr w:rsidR="00EC37E4" w:rsidRPr="00C2798A" w14:paraId="6E955827" w14:textId="77777777" w:rsidTr="00424C86">
        <w:trPr>
          <w:trHeight w:val="492"/>
        </w:trPr>
        <w:tc>
          <w:tcPr>
            <w:tcW w:w="917" w:type="pct"/>
          </w:tcPr>
          <w:p w14:paraId="1C2C856A" w14:textId="3DE62A60" w:rsidR="007E7141" w:rsidRPr="00C2798A" w:rsidRDefault="007E7141" w:rsidP="004A4EA5">
            <w:pPr>
              <w:pStyle w:val="MeetingInfo"/>
              <w:spacing w:before="0"/>
            </w:pPr>
          </w:p>
        </w:tc>
        <w:tc>
          <w:tcPr>
            <w:tcW w:w="4083" w:type="pct"/>
          </w:tcPr>
          <w:p w14:paraId="5CDC9D25" w14:textId="713EFFBE" w:rsidR="004A4EA5" w:rsidRDefault="00AB66A8" w:rsidP="004A4EA5">
            <w:pPr>
              <w:pStyle w:val="MeetingInfo"/>
              <w:spacing w:before="0"/>
              <w:rPr>
                <w:b/>
                <w:bCs/>
              </w:rPr>
            </w:pPr>
            <w:r w:rsidRPr="00502842">
              <w:rPr>
                <w:b/>
                <w:bCs/>
              </w:rPr>
              <w:t>Usama Norat (0792225)</w:t>
            </w:r>
          </w:p>
          <w:p w14:paraId="190404E6" w14:textId="578054B8" w:rsidR="004A4EA5" w:rsidRDefault="004A4EA5" w:rsidP="004A4EA5">
            <w:pPr>
              <w:pStyle w:val="MeetingInfo"/>
              <w:spacing w:before="240"/>
              <w:rPr>
                <w:b/>
                <w:bCs/>
              </w:rPr>
            </w:pPr>
            <w:r>
              <w:rPr>
                <w:b/>
                <w:bCs/>
              </w:rPr>
              <w:t xml:space="preserve">Amir </w:t>
            </w:r>
            <w:proofErr w:type="spellStart"/>
            <w:proofErr w:type="gramStart"/>
            <w:r>
              <w:rPr>
                <w:b/>
                <w:bCs/>
              </w:rPr>
              <w:t>Dahya</w:t>
            </w:r>
            <w:proofErr w:type="spellEnd"/>
            <w:r>
              <w:rPr>
                <w:b/>
                <w:bCs/>
              </w:rPr>
              <w:t>(</w:t>
            </w:r>
            <w:proofErr w:type="gramEnd"/>
            <w:r>
              <w:rPr>
                <w:b/>
                <w:bCs/>
              </w:rPr>
              <w:t>07912521)</w:t>
            </w:r>
          </w:p>
          <w:p w14:paraId="7306FFEF" w14:textId="7AD83776" w:rsidR="004A4EA5" w:rsidRPr="00502842" w:rsidRDefault="004A4EA5" w:rsidP="004A4EA5">
            <w:pPr>
              <w:pStyle w:val="MeetingInfo"/>
              <w:spacing w:before="0"/>
              <w:rPr>
                <w:b/>
                <w:bCs/>
              </w:rPr>
            </w:pPr>
          </w:p>
        </w:tc>
      </w:tr>
    </w:tbl>
    <w:p w14:paraId="5BFD0505" w14:textId="6B1A543B" w:rsidR="00AB66A8" w:rsidRDefault="00AB66A8" w:rsidP="00AB66A8">
      <w:pPr>
        <w:pStyle w:val="Heading1"/>
      </w:pPr>
      <w:r w:rsidRPr="00AB66A8">
        <w:t xml:space="preserve">Specific Activities </w:t>
      </w:r>
      <w:r w:rsidR="004A4EA5">
        <w:t>from the</w:t>
      </w:r>
      <w:r w:rsidRPr="00AB66A8">
        <w:t xml:space="preserve"> prior week</w:t>
      </w:r>
    </w:p>
    <w:p w14:paraId="072F50B5" w14:textId="77777777" w:rsidR="00AE2522" w:rsidRPr="008025F5" w:rsidRDefault="00AE2522" w:rsidP="008025F5">
      <w:pPr>
        <w:pStyle w:val="ListParagraph"/>
        <w:numPr>
          <w:ilvl w:val="0"/>
          <w:numId w:val="14"/>
        </w:numPr>
        <w:jc w:val="both"/>
        <w:rPr>
          <w:rFonts w:ascii="Times New Roman" w:hAnsi="Times New Roman" w:cs="Times New Roman"/>
        </w:rPr>
      </w:pPr>
      <w:r w:rsidRPr="008025F5">
        <w:rPr>
          <w:rFonts w:ascii="Times New Roman" w:hAnsi="Times New Roman" w:cs="Times New Roman"/>
        </w:rPr>
        <w:t>Last week, our team focused on identifying the best project for our capstone. Initially, we considered the finance domain, but due to data accessibility issues, we turned our attention to NLP and cloud-based solutions. After researching NLP, we decided to build a Resume Parser in Python using the Spacy library and deploy it on a cloud-based platform.</w:t>
      </w:r>
    </w:p>
    <w:p w14:paraId="6C1E39E1" w14:textId="3D37D3B8" w:rsidR="00AE2522" w:rsidRPr="008025F5" w:rsidRDefault="00AE2522" w:rsidP="008025F5">
      <w:pPr>
        <w:pStyle w:val="ListParagraph"/>
        <w:numPr>
          <w:ilvl w:val="0"/>
          <w:numId w:val="14"/>
        </w:numPr>
        <w:jc w:val="both"/>
        <w:rPr>
          <w:rFonts w:ascii="Times New Roman" w:hAnsi="Times New Roman" w:cs="Times New Roman"/>
        </w:rPr>
      </w:pPr>
      <w:r w:rsidRPr="008025F5">
        <w:rPr>
          <w:rFonts w:ascii="Times New Roman" w:hAnsi="Times New Roman" w:cs="Times New Roman"/>
        </w:rPr>
        <w:t>The week was productive with a clear definition of our business problem, reading materials on NLP and resume parsing, and acquiring a pre-annotated dataset for training purposes. The dataset was uploaded to Dataturks and annotated manually. With these outputs, we are ready to move forward with our project.</w:t>
      </w:r>
    </w:p>
    <w:p w14:paraId="0385E6D9" w14:textId="4FCB11D6" w:rsidR="00AB66A8" w:rsidRDefault="00AB66A8" w:rsidP="00502842">
      <w:pPr>
        <w:pStyle w:val="Heading1"/>
        <w:spacing w:before="600"/>
      </w:pPr>
      <w:r w:rsidRPr="00AB66A8">
        <w:t>Specific Output from prior week</w:t>
      </w:r>
    </w:p>
    <w:p w14:paraId="389A7BCE" w14:textId="77777777" w:rsidR="008025F5" w:rsidRDefault="00AE2522" w:rsidP="008025F5">
      <w:pPr>
        <w:pStyle w:val="ListParagraph"/>
        <w:numPr>
          <w:ilvl w:val="1"/>
          <w:numId w:val="14"/>
        </w:numPr>
        <w:jc w:val="both"/>
        <w:rPr>
          <w:rFonts w:ascii="Times New Roman" w:hAnsi="Times New Roman" w:cs="Times New Roman"/>
        </w:rPr>
      </w:pPr>
      <w:r w:rsidRPr="00AE2522">
        <w:rPr>
          <w:rFonts w:ascii="Times New Roman" w:hAnsi="Times New Roman" w:cs="Times New Roman"/>
        </w:rPr>
        <w:t>Defined the business problem we are trying to solve.</w:t>
      </w:r>
    </w:p>
    <w:p w14:paraId="1DFB9D05" w14:textId="77777777" w:rsidR="008025F5" w:rsidRDefault="00AE2522" w:rsidP="008025F5">
      <w:pPr>
        <w:pStyle w:val="ListParagraph"/>
        <w:numPr>
          <w:ilvl w:val="1"/>
          <w:numId w:val="14"/>
        </w:numPr>
        <w:jc w:val="both"/>
        <w:rPr>
          <w:rFonts w:ascii="Times New Roman" w:hAnsi="Times New Roman" w:cs="Times New Roman"/>
        </w:rPr>
      </w:pPr>
      <w:r w:rsidRPr="008025F5">
        <w:rPr>
          <w:rFonts w:ascii="Times New Roman" w:hAnsi="Times New Roman" w:cs="Times New Roman"/>
        </w:rPr>
        <w:t>Studied NLP and various resume parsing techniques, including the use of Spacy.</w:t>
      </w:r>
    </w:p>
    <w:p w14:paraId="4F0F9686" w14:textId="77777777" w:rsidR="008025F5" w:rsidRDefault="00AE2522" w:rsidP="008025F5">
      <w:pPr>
        <w:pStyle w:val="ListParagraph"/>
        <w:numPr>
          <w:ilvl w:val="1"/>
          <w:numId w:val="14"/>
        </w:numPr>
        <w:jc w:val="both"/>
        <w:rPr>
          <w:rFonts w:ascii="Times New Roman" w:hAnsi="Times New Roman" w:cs="Times New Roman"/>
        </w:rPr>
      </w:pPr>
      <w:r w:rsidRPr="008025F5">
        <w:rPr>
          <w:rFonts w:ascii="Times New Roman" w:hAnsi="Times New Roman" w:cs="Times New Roman"/>
        </w:rPr>
        <w:t xml:space="preserve">Acquired a dataset for training, which was uploaded to </w:t>
      </w:r>
      <w:hyperlink r:id="rId11" w:history="1">
        <w:r w:rsidR="008025F5" w:rsidRPr="008025F5">
          <w:rPr>
            <w:rFonts w:ascii="Times New Roman" w:hAnsi="Times New Roman" w:cs="Times New Roman"/>
          </w:rPr>
          <w:t>Dataturks</w:t>
        </w:r>
      </w:hyperlink>
      <w:r w:rsidR="008025F5" w:rsidRPr="008025F5">
        <w:rPr>
          <w:rFonts w:ascii="Times New Roman" w:hAnsi="Times New Roman" w:cs="Times New Roman"/>
        </w:rPr>
        <w:t xml:space="preserve"> </w:t>
      </w:r>
      <w:r w:rsidRPr="008025F5">
        <w:rPr>
          <w:rFonts w:ascii="Times New Roman" w:hAnsi="Times New Roman" w:cs="Times New Roman"/>
        </w:rPr>
        <w:t>and manually annotated.</w:t>
      </w:r>
    </w:p>
    <w:p w14:paraId="4748E776" w14:textId="11CBB5F1" w:rsidR="00AE2522" w:rsidRPr="008025F5" w:rsidRDefault="00AE2522" w:rsidP="008025F5">
      <w:pPr>
        <w:jc w:val="both"/>
        <w:rPr>
          <w:rFonts w:ascii="Times New Roman" w:hAnsi="Times New Roman" w:cs="Times New Roman"/>
        </w:rPr>
      </w:pPr>
      <w:r w:rsidRPr="008025F5">
        <w:rPr>
          <w:rFonts w:ascii="Times New Roman" w:hAnsi="Times New Roman" w:cs="Times New Roman"/>
        </w:rPr>
        <w:t>These outputs set us up for moving forward with the project, and we are now ready to start implementing our Resume Parser.</w:t>
      </w:r>
    </w:p>
    <w:p w14:paraId="3461C9D1" w14:textId="77777777" w:rsidR="008025F5" w:rsidRDefault="002E57CC" w:rsidP="00502842">
      <w:pPr>
        <w:pStyle w:val="Heading1"/>
        <w:spacing w:before="600"/>
      </w:pPr>
      <w:r w:rsidRPr="00AB66A8">
        <w:t>On Target</w:t>
      </w:r>
    </w:p>
    <w:p w14:paraId="63D5C86D" w14:textId="5A5C80BC" w:rsidR="008025F5" w:rsidRPr="008025F5" w:rsidRDefault="008025F5" w:rsidP="008025F5">
      <w:pPr>
        <w:jc w:val="both"/>
        <w:rPr>
          <w:rFonts w:ascii="Times New Roman" w:hAnsi="Times New Roman" w:cs="Times New Roman"/>
        </w:rPr>
      </w:pPr>
      <w:r w:rsidRPr="008025F5">
        <w:rPr>
          <w:rFonts w:ascii="Times New Roman" w:hAnsi="Times New Roman" w:cs="Times New Roman"/>
        </w:rPr>
        <w:t>The project is on target and the status is green, as we have successfully finalized the project title, business problem formulation, and acquired the necessary dataset. We are ready to proceed with implementing our Resume Parser in Python using NLP and deploying it on a cloud-based platform.</w:t>
      </w:r>
      <w:r>
        <w:rPr>
          <w:rFonts w:ascii="Times New Roman" w:hAnsi="Times New Roman" w:cs="Times New Roman"/>
        </w:rPr>
        <w:br/>
      </w:r>
    </w:p>
    <w:p w14:paraId="5DA5B5BB" w14:textId="4B96660C" w:rsidR="00502842" w:rsidRPr="008025F5" w:rsidRDefault="00502842" w:rsidP="008025F5">
      <w:pPr>
        <w:pStyle w:val="Heading1"/>
        <w:spacing w:before="600"/>
      </w:pPr>
      <w:r w:rsidRPr="008025F5">
        <w:lastRenderedPageBreak/>
        <w:t>Challenges/Disagreements</w:t>
      </w:r>
    </w:p>
    <w:p w14:paraId="6546E271" w14:textId="04C9DFB7" w:rsidR="00E255E0" w:rsidRPr="008025F5" w:rsidRDefault="008025F5" w:rsidP="008025F5">
      <w:pPr>
        <w:jc w:val="both"/>
        <w:rPr>
          <w:rFonts w:ascii="Times New Roman" w:hAnsi="Times New Roman" w:cs="Times New Roman"/>
        </w:rPr>
      </w:pPr>
      <w:r w:rsidRPr="008025F5">
        <w:rPr>
          <w:rFonts w:ascii="Times New Roman" w:hAnsi="Times New Roman" w:cs="Times New Roman"/>
        </w:rPr>
        <w:t xml:space="preserve">At the beginning of the project, there were some challenges in finding </w:t>
      </w:r>
      <w:r>
        <w:rPr>
          <w:rFonts w:ascii="Times New Roman" w:hAnsi="Times New Roman" w:cs="Times New Roman"/>
        </w:rPr>
        <w:t>open-source</w:t>
      </w:r>
      <w:r w:rsidRPr="008025F5">
        <w:rPr>
          <w:rFonts w:ascii="Times New Roman" w:hAnsi="Times New Roman" w:cs="Times New Roman"/>
        </w:rPr>
        <w:t xml:space="preserve"> datasets for our project, which resulted in a change in the project domain. Another challenge we anticipate is with training the model, as we plan to implement a baseline model which may result in issues with data accuracy and output accuracy. However, these challenges will be addressed as the project progresses, and the team is committed to finding the best solutions to overcome any obstacles.</w:t>
      </w:r>
    </w:p>
    <w:p w14:paraId="7723AC32" w14:textId="3CEC7E3C" w:rsidR="00502842" w:rsidRPr="00AB66A8" w:rsidRDefault="00502842" w:rsidP="00502842">
      <w:pPr>
        <w:pStyle w:val="Heading1"/>
        <w:spacing w:before="600"/>
      </w:pPr>
      <w:r w:rsidRPr="00502842">
        <w:t xml:space="preserve">Planned Activities for coming </w:t>
      </w:r>
      <w:proofErr w:type="gramStart"/>
      <w:r w:rsidRPr="00502842">
        <w:t>week</w:t>
      </w:r>
      <w:proofErr w:type="gramEnd"/>
    </w:p>
    <w:p w14:paraId="168B2519" w14:textId="77777777" w:rsidR="008025F5" w:rsidRPr="008025F5" w:rsidRDefault="008025F5" w:rsidP="008025F5">
      <w:pPr>
        <w:rPr>
          <w:rFonts w:ascii="Times New Roman" w:hAnsi="Times New Roman" w:cs="Times New Roman"/>
        </w:rPr>
      </w:pPr>
      <w:r w:rsidRPr="008025F5">
        <w:rPr>
          <w:rFonts w:ascii="Times New Roman" w:hAnsi="Times New Roman" w:cs="Times New Roman"/>
        </w:rPr>
        <w:t>The team has planned the following activities for the coming week:</w:t>
      </w:r>
    </w:p>
    <w:p w14:paraId="731AF430" w14:textId="77777777" w:rsidR="008025F5" w:rsidRPr="008025F5" w:rsidRDefault="008025F5" w:rsidP="00A252BF">
      <w:pPr>
        <w:pStyle w:val="ListParagraph"/>
        <w:numPr>
          <w:ilvl w:val="2"/>
          <w:numId w:val="14"/>
        </w:numPr>
        <w:jc w:val="both"/>
        <w:rPr>
          <w:rFonts w:ascii="Times New Roman" w:hAnsi="Times New Roman" w:cs="Times New Roman"/>
        </w:rPr>
      </w:pPr>
      <w:r w:rsidRPr="008025F5">
        <w:rPr>
          <w:rFonts w:ascii="Times New Roman" w:hAnsi="Times New Roman" w:cs="Times New Roman"/>
        </w:rPr>
        <w:t>Research existing projects on Resume Parsing to get insights on best practices and any potential improvements for our project.</w:t>
      </w:r>
    </w:p>
    <w:p w14:paraId="6C16D9E9" w14:textId="3A3353B6" w:rsidR="008025F5" w:rsidRPr="008025F5" w:rsidRDefault="008025F5" w:rsidP="00A252BF">
      <w:pPr>
        <w:pStyle w:val="ListParagraph"/>
        <w:numPr>
          <w:ilvl w:val="2"/>
          <w:numId w:val="14"/>
        </w:numPr>
        <w:jc w:val="both"/>
        <w:rPr>
          <w:rFonts w:ascii="Times New Roman" w:hAnsi="Times New Roman" w:cs="Times New Roman"/>
        </w:rPr>
      </w:pPr>
      <w:r w:rsidRPr="008025F5">
        <w:rPr>
          <w:rFonts w:ascii="Times New Roman" w:hAnsi="Times New Roman" w:cs="Times New Roman"/>
        </w:rPr>
        <w:t xml:space="preserve">Start implementation of the baseline model using the </w:t>
      </w:r>
      <w:r>
        <w:rPr>
          <w:rFonts w:ascii="Times New Roman" w:hAnsi="Times New Roman" w:cs="Times New Roman"/>
        </w:rPr>
        <w:t>open-source</w:t>
      </w:r>
      <w:r w:rsidRPr="008025F5">
        <w:rPr>
          <w:rFonts w:ascii="Times New Roman" w:hAnsi="Times New Roman" w:cs="Times New Roman"/>
        </w:rPr>
        <w:t xml:space="preserve"> data acquired.</w:t>
      </w:r>
    </w:p>
    <w:p w14:paraId="12D13AE6" w14:textId="0096AD56" w:rsidR="00502842" w:rsidRPr="008025F5" w:rsidRDefault="008025F5" w:rsidP="008025F5">
      <w:pPr>
        <w:jc w:val="both"/>
        <w:rPr>
          <w:rFonts w:ascii="Times New Roman" w:hAnsi="Times New Roman" w:cs="Times New Roman"/>
        </w:rPr>
      </w:pPr>
      <w:r w:rsidRPr="008025F5">
        <w:rPr>
          <w:rFonts w:ascii="Times New Roman" w:hAnsi="Times New Roman" w:cs="Times New Roman"/>
        </w:rPr>
        <w:t>These planned activities will keep the project on track and bring us closer to delivering a functional Resume Parser in Python using NLP and deploying it on a cloud-based platform.</w:t>
      </w:r>
    </w:p>
    <w:sectPr w:rsidR="00502842" w:rsidRPr="008025F5" w:rsidSect="00C2798A">
      <w:footerReference w:type="default" r:id="rId1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06AE" w14:textId="77777777" w:rsidR="00CA00D9" w:rsidRDefault="00CA00D9" w:rsidP="00A66B18">
      <w:pPr>
        <w:spacing w:before="0" w:after="0"/>
      </w:pPr>
      <w:r>
        <w:separator/>
      </w:r>
    </w:p>
  </w:endnote>
  <w:endnote w:type="continuationSeparator" w:id="0">
    <w:p w14:paraId="609E9EB8" w14:textId="77777777" w:rsidR="00CA00D9" w:rsidRDefault="00CA00D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10407"/>
      <w:docPartObj>
        <w:docPartGallery w:val="Page Numbers (Bottom of Page)"/>
        <w:docPartUnique/>
      </w:docPartObj>
    </w:sdtPr>
    <w:sdtEndPr>
      <w:rPr>
        <w:color w:val="7F7F7F" w:themeColor="background1" w:themeShade="7F"/>
        <w:spacing w:val="60"/>
      </w:rPr>
    </w:sdtEndPr>
    <w:sdtContent>
      <w:p w14:paraId="3739EE62" w14:textId="76572112" w:rsidR="00502842" w:rsidRDefault="005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C4F7506" w14:textId="77777777" w:rsidR="00502842" w:rsidRDefault="00502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FEB3C" w14:textId="77777777" w:rsidR="00CA00D9" w:rsidRDefault="00CA00D9" w:rsidP="00A66B18">
      <w:pPr>
        <w:spacing w:before="0" w:after="0"/>
      </w:pPr>
      <w:r>
        <w:separator/>
      </w:r>
    </w:p>
  </w:footnote>
  <w:footnote w:type="continuationSeparator" w:id="0">
    <w:p w14:paraId="2CF1033C" w14:textId="77777777" w:rsidR="00CA00D9" w:rsidRDefault="00CA00D9"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7494F3EA"/>
    <w:lvl w:ilvl="0">
      <w:start w:val="1"/>
      <w:numFmt w:val="decimal"/>
      <w:lvlText w:val="%1."/>
      <w:lvlJc w:val="left"/>
      <w:pPr>
        <w:tabs>
          <w:tab w:val="num" w:pos="360"/>
        </w:tabs>
        <w:ind w:left="360" w:hanging="360"/>
      </w:pPr>
    </w:lvl>
  </w:abstractNum>
  <w:abstractNum w:abstractNumId="2" w15:restartNumberingAfterBreak="0">
    <w:nsid w:val="0641246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AD0250"/>
    <w:multiLevelType w:val="hybridMultilevel"/>
    <w:tmpl w:val="DEF62A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91918CF"/>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9522AD"/>
    <w:multiLevelType w:val="multilevel"/>
    <w:tmpl w:val="7ED64678"/>
    <w:lvl w:ilvl="0">
      <w:start w:val="1"/>
      <w:numFmt w:val="decimal"/>
      <w:pStyle w:val="ListNumber"/>
      <w:lvlText w:val="%1."/>
      <w:lvlJc w:val="left"/>
      <w:pPr>
        <w:ind w:left="360" w:hanging="360"/>
      </w:pPr>
      <w:rPr>
        <w:rFonts w:asciiTheme="minorHAnsi" w:hAnsiTheme="minorHAnsi" w:hint="default"/>
      </w:rPr>
    </w:lvl>
    <w:lvl w:ilvl="1">
      <w:start w:val="1"/>
      <w:numFmt w:val="upperRoman"/>
      <w:pStyle w:val="ListNumber2"/>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C53DF4"/>
    <w:multiLevelType w:val="hybridMultilevel"/>
    <w:tmpl w:val="C818E5B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630" w:hanging="360"/>
      </w:pPr>
    </w:lvl>
    <w:lvl w:ilvl="2" w:tplc="04090005">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A3C52"/>
    <w:multiLevelType w:val="multilevel"/>
    <w:tmpl w:val="CE645200"/>
    <w:lvl w:ilvl="0">
      <w:start w:val="1"/>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6C49A2"/>
    <w:multiLevelType w:val="hybridMultilevel"/>
    <w:tmpl w:val="00E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C3E0C"/>
    <w:multiLevelType w:val="multilevel"/>
    <w:tmpl w:val="00C6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13C94"/>
    <w:multiLevelType w:val="multilevel"/>
    <w:tmpl w:val="5B7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C4E97"/>
    <w:multiLevelType w:val="hybridMultilevel"/>
    <w:tmpl w:val="7204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07469">
    <w:abstractNumId w:val="1"/>
  </w:num>
  <w:num w:numId="2" w16cid:durableId="395709519">
    <w:abstractNumId w:val="0"/>
  </w:num>
  <w:num w:numId="3" w16cid:durableId="1879929965">
    <w:abstractNumId w:val="6"/>
  </w:num>
  <w:num w:numId="4" w16cid:durableId="251283122">
    <w:abstractNumId w:val="3"/>
  </w:num>
  <w:num w:numId="5" w16cid:durableId="829060716">
    <w:abstractNumId w:val="6"/>
  </w:num>
  <w:num w:numId="6" w16cid:durableId="1213925333">
    <w:abstractNumId w:val="6"/>
  </w:num>
  <w:num w:numId="7" w16cid:durableId="1755662409">
    <w:abstractNumId w:val="8"/>
  </w:num>
  <w:num w:numId="8" w16cid:durableId="1253853205">
    <w:abstractNumId w:val="2"/>
  </w:num>
  <w:num w:numId="9" w16cid:durableId="151876669">
    <w:abstractNumId w:val="5"/>
  </w:num>
  <w:num w:numId="10" w16cid:durableId="1875919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626306">
    <w:abstractNumId w:val="4"/>
  </w:num>
  <w:num w:numId="12" w16cid:durableId="793862351">
    <w:abstractNumId w:val="9"/>
  </w:num>
  <w:num w:numId="13" w16cid:durableId="1786928100">
    <w:abstractNumId w:val="12"/>
  </w:num>
  <w:num w:numId="14" w16cid:durableId="85881307">
    <w:abstractNumId w:val="7"/>
  </w:num>
  <w:num w:numId="15" w16cid:durableId="1922640887">
    <w:abstractNumId w:val="11"/>
  </w:num>
  <w:num w:numId="16" w16cid:durableId="7549798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A8"/>
    <w:rsid w:val="00007033"/>
    <w:rsid w:val="000561E4"/>
    <w:rsid w:val="00083BAA"/>
    <w:rsid w:val="000C0F71"/>
    <w:rsid w:val="000C79F9"/>
    <w:rsid w:val="000D3312"/>
    <w:rsid w:val="000E3FBF"/>
    <w:rsid w:val="0010680C"/>
    <w:rsid w:val="00133C8A"/>
    <w:rsid w:val="001766D6"/>
    <w:rsid w:val="001D0A89"/>
    <w:rsid w:val="001E2320"/>
    <w:rsid w:val="00214E28"/>
    <w:rsid w:val="002E57CC"/>
    <w:rsid w:val="00352B81"/>
    <w:rsid w:val="003941C9"/>
    <w:rsid w:val="003A0150"/>
    <w:rsid w:val="003B1A29"/>
    <w:rsid w:val="003B7E67"/>
    <w:rsid w:val="003C5711"/>
    <w:rsid w:val="003E24DF"/>
    <w:rsid w:val="0041428F"/>
    <w:rsid w:val="00424C86"/>
    <w:rsid w:val="0048461A"/>
    <w:rsid w:val="004967CF"/>
    <w:rsid w:val="004A1274"/>
    <w:rsid w:val="004A2B0D"/>
    <w:rsid w:val="004A4EA5"/>
    <w:rsid w:val="004A6937"/>
    <w:rsid w:val="00502842"/>
    <w:rsid w:val="005C2210"/>
    <w:rsid w:val="00615018"/>
    <w:rsid w:val="0062123A"/>
    <w:rsid w:val="00646E75"/>
    <w:rsid w:val="006D6101"/>
    <w:rsid w:val="006F6F10"/>
    <w:rsid w:val="00783E79"/>
    <w:rsid w:val="007B5AE8"/>
    <w:rsid w:val="007C15CF"/>
    <w:rsid w:val="007E6992"/>
    <w:rsid w:val="007E7141"/>
    <w:rsid w:val="007E7F36"/>
    <w:rsid w:val="007F5192"/>
    <w:rsid w:val="00800423"/>
    <w:rsid w:val="008025F5"/>
    <w:rsid w:val="00835CA2"/>
    <w:rsid w:val="00862033"/>
    <w:rsid w:val="00867824"/>
    <w:rsid w:val="0087088A"/>
    <w:rsid w:val="009A3ECE"/>
    <w:rsid w:val="009D6E13"/>
    <w:rsid w:val="00A252BF"/>
    <w:rsid w:val="00A66B18"/>
    <w:rsid w:val="00A6783B"/>
    <w:rsid w:val="00A96CF8"/>
    <w:rsid w:val="00AB66A8"/>
    <w:rsid w:val="00AE1388"/>
    <w:rsid w:val="00AE2522"/>
    <w:rsid w:val="00AF3982"/>
    <w:rsid w:val="00B03A75"/>
    <w:rsid w:val="00B2499C"/>
    <w:rsid w:val="00B50294"/>
    <w:rsid w:val="00B57D6E"/>
    <w:rsid w:val="00BC24B5"/>
    <w:rsid w:val="00C145A8"/>
    <w:rsid w:val="00C2798A"/>
    <w:rsid w:val="00C454A4"/>
    <w:rsid w:val="00C541F7"/>
    <w:rsid w:val="00C6535F"/>
    <w:rsid w:val="00C701F7"/>
    <w:rsid w:val="00C70786"/>
    <w:rsid w:val="00CA00D9"/>
    <w:rsid w:val="00D41084"/>
    <w:rsid w:val="00D46235"/>
    <w:rsid w:val="00D50AA8"/>
    <w:rsid w:val="00D66593"/>
    <w:rsid w:val="00D71C81"/>
    <w:rsid w:val="00D92BBD"/>
    <w:rsid w:val="00DE6DA2"/>
    <w:rsid w:val="00DF2D30"/>
    <w:rsid w:val="00E21240"/>
    <w:rsid w:val="00E255E0"/>
    <w:rsid w:val="00E55D74"/>
    <w:rsid w:val="00E5611B"/>
    <w:rsid w:val="00E61EEC"/>
    <w:rsid w:val="00E6540C"/>
    <w:rsid w:val="00E81E2A"/>
    <w:rsid w:val="00EA6A6F"/>
    <w:rsid w:val="00EB7785"/>
    <w:rsid w:val="00EC37E4"/>
    <w:rsid w:val="00EE0952"/>
    <w:rsid w:val="00EF7A3A"/>
    <w:rsid w:val="00F77114"/>
    <w:rsid w:val="00F8188B"/>
    <w:rsid w:val="00F85275"/>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A955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5"/>
      </w:numPr>
    </w:pPr>
  </w:style>
  <w:style w:type="paragraph" w:styleId="ListNumber2">
    <w:name w:val="List Number 2"/>
    <w:basedOn w:val="Normal"/>
    <w:uiPriority w:val="99"/>
    <w:semiHidden/>
    <w:rsid w:val="00133C8A"/>
    <w:pPr>
      <w:numPr>
        <w:ilvl w:val="1"/>
        <w:numId w:val="5"/>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E252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7285">
      <w:bodyDiv w:val="1"/>
      <w:marLeft w:val="0"/>
      <w:marRight w:val="0"/>
      <w:marTop w:val="0"/>
      <w:marBottom w:val="0"/>
      <w:divBdr>
        <w:top w:val="none" w:sz="0" w:space="0" w:color="auto"/>
        <w:left w:val="none" w:sz="0" w:space="0" w:color="auto"/>
        <w:bottom w:val="none" w:sz="0" w:space="0" w:color="auto"/>
        <w:right w:val="none" w:sz="0" w:space="0" w:color="auto"/>
      </w:divBdr>
    </w:div>
    <w:div w:id="974916465">
      <w:bodyDiv w:val="1"/>
      <w:marLeft w:val="0"/>
      <w:marRight w:val="0"/>
      <w:marTop w:val="0"/>
      <w:marBottom w:val="0"/>
      <w:divBdr>
        <w:top w:val="none" w:sz="0" w:space="0" w:color="auto"/>
        <w:left w:val="none" w:sz="0" w:space="0" w:color="auto"/>
        <w:bottom w:val="none" w:sz="0" w:space="0" w:color="auto"/>
        <w:right w:val="none" w:sz="0" w:space="0" w:color="auto"/>
      </w:divBdr>
    </w:div>
    <w:div w:id="1765223603">
      <w:bodyDiv w:val="1"/>
      <w:marLeft w:val="0"/>
      <w:marRight w:val="0"/>
      <w:marTop w:val="0"/>
      <w:marBottom w:val="0"/>
      <w:divBdr>
        <w:top w:val="none" w:sz="0" w:space="0" w:color="auto"/>
        <w:left w:val="none" w:sz="0" w:space="0" w:color="auto"/>
        <w:bottom w:val="none" w:sz="0" w:space="0" w:color="auto"/>
        <w:right w:val="none" w:sz="0" w:space="0" w:color="auto"/>
      </w:divBdr>
      <w:divsChild>
        <w:div w:id="1297369346">
          <w:marLeft w:val="0"/>
          <w:marRight w:val="0"/>
          <w:marTop w:val="0"/>
          <w:marBottom w:val="0"/>
          <w:divBdr>
            <w:top w:val="none" w:sz="0" w:space="0" w:color="auto"/>
            <w:left w:val="none" w:sz="0" w:space="0" w:color="auto"/>
            <w:bottom w:val="none" w:sz="0" w:space="0" w:color="auto"/>
            <w:right w:val="none" w:sz="0" w:space="0" w:color="auto"/>
          </w:divBdr>
          <w:divsChild>
            <w:div w:id="533662809">
              <w:marLeft w:val="0"/>
              <w:marRight w:val="0"/>
              <w:marTop w:val="0"/>
              <w:marBottom w:val="0"/>
              <w:divBdr>
                <w:top w:val="none" w:sz="0" w:space="0" w:color="auto"/>
                <w:left w:val="none" w:sz="0" w:space="0" w:color="auto"/>
                <w:bottom w:val="none" w:sz="0" w:space="0" w:color="auto"/>
                <w:right w:val="none" w:sz="0" w:space="0" w:color="auto"/>
              </w:divBdr>
              <w:divsChild>
                <w:div w:id="19363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ataturk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F:\SEMESTER%203\DAB%20304%20-%20Healthcare%20Analytics\MIMIC%203\TEMPLATES\tf4460879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487E2359A24EEF9B893A7777AAE37F"/>
        <w:category>
          <w:name w:val="General"/>
          <w:gallery w:val="placeholder"/>
        </w:category>
        <w:types>
          <w:type w:val="bbPlcHdr"/>
        </w:types>
        <w:behaviors>
          <w:behavior w:val="content"/>
        </w:behaviors>
        <w:guid w:val="{20B02280-B4CA-4D6C-965B-F58730684EEC}"/>
      </w:docPartPr>
      <w:docPartBody>
        <w:p w:rsidR="00283EDC" w:rsidRDefault="00000000">
          <w:pPr>
            <w:pStyle w:val="33487E2359A24EEF9B893A7777AAE37F"/>
          </w:pPr>
          <w:r>
            <w:t>Meeting minutes</w:t>
          </w:r>
        </w:p>
      </w:docPartBody>
    </w:docPart>
    <w:docPart>
      <w:docPartPr>
        <w:name w:val="3EC793DC3ACE4CC5B3D9EBBE6034D7F6"/>
        <w:category>
          <w:name w:val="General"/>
          <w:gallery w:val="placeholder"/>
        </w:category>
        <w:types>
          <w:type w:val="bbPlcHdr"/>
        </w:types>
        <w:behaviors>
          <w:behavior w:val="content"/>
        </w:behaviors>
        <w:guid w:val="{15C6634E-4DF3-49DF-B771-EFBA48E6E29C}"/>
      </w:docPartPr>
      <w:docPartBody>
        <w:p w:rsidR="00283EDC" w:rsidRDefault="00000000">
          <w:pPr>
            <w:pStyle w:val="3EC793DC3ACE4CC5B3D9EBBE6034D7F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0D"/>
    <w:rsid w:val="000462E7"/>
    <w:rsid w:val="00283EDC"/>
    <w:rsid w:val="002945B8"/>
    <w:rsid w:val="003B51E8"/>
    <w:rsid w:val="0079660D"/>
    <w:rsid w:val="00826EF2"/>
    <w:rsid w:val="00C754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487E2359A24EEF9B893A7777AAE37F">
    <w:name w:val="33487E2359A24EEF9B893A7777AAE37F"/>
  </w:style>
  <w:style w:type="paragraph" w:customStyle="1" w:styleId="3EC793DC3ACE4CC5B3D9EBBE6034D7F6">
    <w:name w:val="3EC793DC3ACE4CC5B3D9EBBE6034D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131DD-FE3D-48A2-8B5B-728EE506404F}">
  <ds:schemaRefs>
    <ds:schemaRef ds:uri="http://schemas.microsoft.com/sharepoint/v3/contenttype/forms"/>
  </ds:schemaRefs>
</ds:datastoreItem>
</file>

<file path=customXml/itemProps2.xml><?xml version="1.0" encoding="utf-8"?>
<ds:datastoreItem xmlns:ds="http://schemas.openxmlformats.org/officeDocument/2006/customXml" ds:itemID="{6FF657D3-BF8C-4C80-98E0-C46FF9125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4F8FD6-E1A1-43AF-AF22-4ED79EE4D08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981C008-AABC-47ED-B97F-2356C594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tf44608798_win32</Template>
  <TotalTime>0</TotalTime>
  <Pages>2</Pages>
  <Words>394</Words>
  <Characters>2319</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2023-01-30T20:12:00Z</dcterms:created>
  <dcterms:modified xsi:type="dcterms:W3CDTF">2023-01-30T20:12:00Z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a13198ddc552f3a5d69d64cdee2fbd9168489ceeacb3b8df4830f3986874fbdd</vt:lpwstr>
  </property>
</Properties>
</file>