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263"/>
        <w:tblW w:w="5000" w:type="pct"/>
        <w:tblCellMar>
          <w:left w:w="0" w:type="dxa"/>
          <w:right w:w="115" w:type="dxa"/>
        </w:tblCellMar>
        <w:tblLook w:val="0600" w:firstRow="0" w:lastRow="0" w:firstColumn="0" w:lastColumn="0" w:noHBand="1" w:noVBand="1"/>
        <w:tblDescription w:val="Header layout table"/>
      </w:tblPr>
      <w:tblGrid>
        <w:gridCol w:w="1717"/>
        <w:gridCol w:w="7643"/>
      </w:tblGrid>
      <w:tr w:rsidR="005D4252" w:rsidRPr="00C2798A" w14:paraId="23BA5DBD" w14:textId="77777777" w:rsidTr="005D4252">
        <w:trPr>
          <w:trHeight w:val="270"/>
        </w:trPr>
        <w:tc>
          <w:tcPr>
            <w:tcW w:w="5000" w:type="pct"/>
            <w:gridSpan w:val="2"/>
          </w:tcPr>
          <w:p w14:paraId="3E678086" w14:textId="77777777" w:rsidR="005D4252" w:rsidRPr="00AB66A8" w:rsidRDefault="005D4252" w:rsidP="005D4252">
            <w:pPr>
              <w:pStyle w:val="Title"/>
              <w:jc w:val="center"/>
              <w:rPr>
                <w:sz w:val="40"/>
                <w:szCs w:val="44"/>
              </w:rPr>
            </w:pPr>
            <w:r>
              <w:rPr>
                <w:sz w:val="40"/>
                <w:szCs w:val="44"/>
              </w:rPr>
              <w:t>Resume Parser</w:t>
            </w:r>
            <w:r w:rsidRPr="00AB66A8">
              <w:rPr>
                <w:sz w:val="40"/>
                <w:szCs w:val="44"/>
              </w:rPr>
              <w:t xml:space="preserve"> Project: </w:t>
            </w:r>
            <w:sdt>
              <w:sdtPr>
                <w:rPr>
                  <w:sz w:val="40"/>
                  <w:szCs w:val="44"/>
                </w:rPr>
                <w:id w:val="1630440582"/>
                <w:placeholder>
                  <w:docPart w:val="802E196F0B2140398C4E13E1E1FD2735"/>
                </w:placeholder>
                <w:temporary/>
                <w:showingPlcHdr/>
                <w15:appearance w15:val="hidden"/>
              </w:sdtPr>
              <w:sdtContent>
                <w:r w:rsidRPr="00AB66A8">
                  <w:rPr>
                    <w:sz w:val="40"/>
                    <w:szCs w:val="44"/>
                  </w:rPr>
                  <w:t>Meeting minutes</w:t>
                </w:r>
              </w:sdtContent>
            </w:sdt>
          </w:p>
        </w:tc>
      </w:tr>
      <w:tr w:rsidR="005D4252" w:rsidRPr="00C2798A" w14:paraId="20021EC8" w14:textId="77777777" w:rsidTr="005D4252">
        <w:trPr>
          <w:trHeight w:val="737"/>
        </w:trPr>
        <w:tc>
          <w:tcPr>
            <w:tcW w:w="917" w:type="pct"/>
          </w:tcPr>
          <w:p w14:paraId="3FAAD2F5" w14:textId="77777777" w:rsidR="005D4252" w:rsidRPr="00C861CF" w:rsidRDefault="005D4252" w:rsidP="005D4252">
            <w:pPr>
              <w:pStyle w:val="MeetingInfo"/>
            </w:pPr>
            <w:r w:rsidRPr="00C861CF">
              <w:t>PROJECT:</w:t>
            </w:r>
          </w:p>
        </w:tc>
        <w:tc>
          <w:tcPr>
            <w:tcW w:w="4083" w:type="pct"/>
          </w:tcPr>
          <w:p w14:paraId="176BDCCB" w14:textId="77777777" w:rsidR="005D4252" w:rsidRPr="00C861CF" w:rsidRDefault="005D4252" w:rsidP="005D4252">
            <w:pPr>
              <w:pStyle w:val="MeetingInfo"/>
            </w:pPr>
            <w:r w:rsidRPr="00C861CF">
              <w:t>Building a Resume Parser in Python using NLP and deploying the model on a cloud based platform using an application.</w:t>
            </w:r>
          </w:p>
        </w:tc>
      </w:tr>
      <w:tr w:rsidR="005D4252" w:rsidRPr="00C2798A" w14:paraId="57C4C0A2" w14:textId="77777777" w:rsidTr="005D4252">
        <w:trPr>
          <w:trHeight w:val="510"/>
        </w:trPr>
        <w:tc>
          <w:tcPr>
            <w:tcW w:w="917" w:type="pct"/>
          </w:tcPr>
          <w:p w14:paraId="0C6399A1" w14:textId="77777777" w:rsidR="005D4252" w:rsidRPr="00C861CF" w:rsidRDefault="005D4252" w:rsidP="005D4252">
            <w:pPr>
              <w:pStyle w:val="MeetingInfo"/>
            </w:pPr>
            <w:r w:rsidRPr="00C861CF">
              <w:t>DATE:</w:t>
            </w:r>
          </w:p>
        </w:tc>
        <w:tc>
          <w:tcPr>
            <w:tcW w:w="4083" w:type="pct"/>
          </w:tcPr>
          <w:p w14:paraId="64096717" w14:textId="77777777" w:rsidR="005D4252" w:rsidRPr="00C861CF" w:rsidRDefault="005D4252" w:rsidP="005D4252">
            <w:pPr>
              <w:pStyle w:val="MeetingInfo"/>
            </w:pPr>
            <w:r>
              <w:t>February</w:t>
            </w:r>
            <w:r w:rsidRPr="00C861CF">
              <w:t xml:space="preserve"> 1 – </w:t>
            </w:r>
            <w:r>
              <w:t>February</w:t>
            </w:r>
            <w:r w:rsidRPr="00C861CF">
              <w:t xml:space="preserve"> </w:t>
            </w:r>
            <w:r>
              <w:t>24</w:t>
            </w:r>
            <w:r w:rsidRPr="00C861CF">
              <w:t>, 2023</w:t>
            </w:r>
          </w:p>
        </w:tc>
      </w:tr>
      <w:tr w:rsidR="005D4252" w:rsidRPr="00C2798A" w14:paraId="31E95920" w14:textId="77777777" w:rsidTr="005D4252">
        <w:trPr>
          <w:trHeight w:val="397"/>
        </w:trPr>
        <w:tc>
          <w:tcPr>
            <w:tcW w:w="917" w:type="pct"/>
          </w:tcPr>
          <w:p w14:paraId="321EFA8B" w14:textId="77777777" w:rsidR="005D4252" w:rsidRPr="00C861CF" w:rsidRDefault="005D4252" w:rsidP="005D4252">
            <w:pPr>
              <w:pStyle w:val="MeetingInfo"/>
              <w:spacing w:before="0"/>
            </w:pPr>
            <w:r w:rsidRPr="00C861CF">
              <w:t>MEMBERS:</w:t>
            </w:r>
          </w:p>
        </w:tc>
        <w:tc>
          <w:tcPr>
            <w:tcW w:w="4083" w:type="pct"/>
          </w:tcPr>
          <w:p w14:paraId="697E6B5A" w14:textId="77777777" w:rsidR="005D4252" w:rsidRPr="00C861CF" w:rsidRDefault="005D4252" w:rsidP="005D4252">
            <w:pPr>
              <w:pStyle w:val="MeetingInfo"/>
              <w:spacing w:before="0"/>
            </w:pPr>
            <w:r w:rsidRPr="00C861CF">
              <w:t>SIDDHARTHA PATRA (0787887)</w:t>
            </w:r>
          </w:p>
        </w:tc>
      </w:tr>
      <w:tr w:rsidR="005D4252" w:rsidRPr="00C2798A" w14:paraId="2C121F97" w14:textId="77777777" w:rsidTr="005D4252">
        <w:trPr>
          <w:trHeight w:val="397"/>
        </w:trPr>
        <w:tc>
          <w:tcPr>
            <w:tcW w:w="917" w:type="pct"/>
          </w:tcPr>
          <w:p w14:paraId="600CFD03" w14:textId="77777777" w:rsidR="005D4252" w:rsidRPr="00C861CF" w:rsidRDefault="005D4252" w:rsidP="005D4252">
            <w:pPr>
              <w:pStyle w:val="MeetingInfo"/>
              <w:spacing w:before="0"/>
            </w:pPr>
          </w:p>
        </w:tc>
        <w:tc>
          <w:tcPr>
            <w:tcW w:w="4083" w:type="pct"/>
          </w:tcPr>
          <w:p w14:paraId="6D533481" w14:textId="77777777" w:rsidR="005D4252" w:rsidRPr="00C861CF" w:rsidRDefault="005D4252" w:rsidP="005D4252">
            <w:pPr>
              <w:pStyle w:val="MeetingInfo"/>
              <w:spacing w:before="0"/>
            </w:pPr>
            <w:r w:rsidRPr="00C861CF">
              <w:t>USAMA NORAT (0792225)</w:t>
            </w:r>
          </w:p>
        </w:tc>
      </w:tr>
      <w:tr w:rsidR="005D4252" w:rsidRPr="00C2798A" w14:paraId="510C85E2" w14:textId="77777777" w:rsidTr="005D4252">
        <w:trPr>
          <w:trHeight w:val="397"/>
        </w:trPr>
        <w:tc>
          <w:tcPr>
            <w:tcW w:w="917" w:type="pct"/>
          </w:tcPr>
          <w:p w14:paraId="4E52BEE5" w14:textId="77777777" w:rsidR="005D4252" w:rsidRPr="00C861CF" w:rsidRDefault="005D4252" w:rsidP="005D4252">
            <w:pPr>
              <w:pStyle w:val="MeetingInfo"/>
              <w:spacing w:before="0"/>
            </w:pPr>
          </w:p>
        </w:tc>
        <w:tc>
          <w:tcPr>
            <w:tcW w:w="4083" w:type="pct"/>
          </w:tcPr>
          <w:p w14:paraId="57722544" w14:textId="77777777" w:rsidR="005D4252" w:rsidRPr="00C861CF" w:rsidRDefault="005D4252" w:rsidP="005D4252">
            <w:pPr>
              <w:pStyle w:val="MeetingInfo"/>
              <w:spacing w:before="0"/>
            </w:pPr>
            <w:r w:rsidRPr="00C861CF">
              <w:t>AMIR DAHYA (07912521)</w:t>
            </w:r>
          </w:p>
        </w:tc>
      </w:tr>
    </w:tbl>
    <w:p w14:paraId="0E7924BB" w14:textId="77777777" w:rsidR="003B7E67" w:rsidRDefault="003B7E67" w:rsidP="00BA17DE">
      <w:pPr>
        <w:pStyle w:val="MeetingInfo"/>
      </w:pPr>
      <w:r w:rsidRPr="0041428F">
        <w:rPr>
          <w:noProof/>
        </w:rPr>
        <mc:AlternateContent>
          <mc:Choice Requires="wpg">
            <w:drawing>
              <wp:anchor distT="0" distB="0" distL="114300" distR="114300" simplePos="0" relativeHeight="251659264" behindDoc="1" locked="1" layoutInCell="1" allowOverlap="1" wp14:anchorId="27885209" wp14:editId="22C30052">
                <wp:simplePos x="0" y="0"/>
                <wp:positionH relativeFrom="page">
                  <wp:align>left</wp:align>
                </wp:positionH>
                <wp:positionV relativeFrom="paragraph">
                  <wp:posOffset>-457200</wp:posOffset>
                </wp:positionV>
                <wp:extent cx="8247380" cy="2865120"/>
                <wp:effectExtent l="0" t="0" r="1270" b="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380" cy="2865120"/>
                          <a:chOff x="-7144" y="-7144"/>
                          <a:chExt cx="6005513" cy="1924050"/>
                        </a:xfrm>
                      </wpg:grpSpPr>
                      <wps:wsp>
                        <wps:cNvPr id="20" name="Freeform: Shape 20">
                          <a:extLst>
                            <a:ext uri="{C183D7F6-B498-43B3-948B-1728B52AA6E4}">
                              <adec:decorative xmlns:adec="http://schemas.microsoft.com/office/drawing/2017/decorative" val="1"/>
                            </a:ext>
                          </a:extLst>
                        </wps:cNvPr>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a:extLst>
                            <a:ext uri="{C183D7F6-B498-43B3-948B-1728B52AA6E4}">
                              <adec:decorative xmlns:adec="http://schemas.microsoft.com/office/drawing/2017/decorative" val="1"/>
                            </a:ext>
                          </a:extLst>
                        </wps:cNvPr>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a:extLst>
                            <a:ext uri="{C183D7F6-B498-43B3-948B-1728B52AA6E4}">
                              <adec:decorative xmlns:adec="http://schemas.microsoft.com/office/drawing/2017/decorative" val="1"/>
                            </a:ext>
                          </a:extLst>
                        </wps:cNvPr>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a:extLst>
                            <a:ext uri="{C183D7F6-B498-43B3-948B-1728B52AA6E4}">
                              <adec:decorative xmlns:adec="http://schemas.microsoft.com/office/drawing/2017/decorative" val="1"/>
                            </a:ext>
                          </a:extLst>
                        </wps:cNvPr>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BD3F28" id="Graphic 17" o:spid="_x0000_s1026" alt="&quot;&quot;" style="position:absolute;margin-left:0;margin-top:-36pt;width:649.4pt;height:225.6pt;z-index:-251657216;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">
                <v:shape id="Freeform: Shape 20" o:spid="_x0000_s1027" alt="&quot;&quot;"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alt="&quot;&quot;"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alt="&quot;&quot;"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alt="&quot;&quot;"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w10:anchorlock/>
              </v:group>
            </w:pict>
          </mc:Fallback>
        </mc:AlternateContent>
      </w:r>
    </w:p>
    <w:p w14:paraId="5BFD0505" w14:textId="57A988CC" w:rsidR="00AB66A8" w:rsidRDefault="00AB66A8" w:rsidP="005D4252">
      <w:pPr>
        <w:pStyle w:val="Heading1"/>
        <w:spacing w:before="360" w:after="120"/>
      </w:pPr>
      <w:r w:rsidRPr="00AB66A8">
        <w:t xml:space="preserve">Specific Activities </w:t>
      </w:r>
      <w:r w:rsidR="004A4EA5">
        <w:t>from the</w:t>
      </w:r>
      <w:r w:rsidRPr="00AB66A8">
        <w:t xml:space="preserve"> prior</w:t>
      </w:r>
      <w:r w:rsidR="009F433B">
        <w:t xml:space="preserve"> </w:t>
      </w:r>
      <w:r w:rsidR="00B92E5C">
        <w:t>4</w:t>
      </w:r>
      <w:r w:rsidRPr="00AB66A8">
        <w:t xml:space="preserve"> week</w:t>
      </w:r>
      <w:r w:rsidR="009F433B">
        <w:t>s</w:t>
      </w:r>
    </w:p>
    <w:p w14:paraId="17EB86E7" w14:textId="0E0F8ABD" w:rsidR="009F433B" w:rsidRPr="009F433B" w:rsidRDefault="009F433B" w:rsidP="00BA17DE">
      <w:pPr>
        <w:pStyle w:val="ListParagraph"/>
        <w:numPr>
          <w:ilvl w:val="0"/>
          <w:numId w:val="14"/>
        </w:numPr>
        <w:rPr>
          <w:rFonts w:ascii="Calibri" w:hAnsi="Calibri" w:cs="Calibri"/>
        </w:rPr>
      </w:pPr>
      <w:r w:rsidRPr="003B68DF">
        <w:rPr>
          <w:rFonts w:ascii="Calibri" w:hAnsi="Calibri" w:cs="Calibri"/>
          <w:b/>
          <w:bCs/>
        </w:rPr>
        <w:t>Model evaluation</w:t>
      </w:r>
      <w:r w:rsidRPr="009F433B">
        <w:rPr>
          <w:rFonts w:ascii="Calibri" w:hAnsi="Calibri" w:cs="Calibri"/>
        </w:rPr>
        <w:t xml:space="preserve">: </w:t>
      </w:r>
      <w:r>
        <w:rPr>
          <w:rFonts w:ascii="Calibri" w:hAnsi="Calibri" w:cs="Calibri"/>
        </w:rPr>
        <w:t xml:space="preserve">After </w:t>
      </w:r>
      <w:r w:rsidR="00B92E5C">
        <w:rPr>
          <w:rFonts w:ascii="Calibri" w:hAnsi="Calibri" w:cs="Calibri"/>
        </w:rPr>
        <w:t>creating baseline model,</w:t>
      </w:r>
      <w:r>
        <w:rPr>
          <w:rFonts w:ascii="Calibri" w:hAnsi="Calibri" w:cs="Calibri"/>
        </w:rPr>
        <w:t xml:space="preserve"> we</w:t>
      </w:r>
      <w:r w:rsidRPr="009F433B">
        <w:rPr>
          <w:rFonts w:ascii="Calibri" w:hAnsi="Calibri" w:cs="Calibri"/>
        </w:rPr>
        <w:t xml:space="preserve"> </w:t>
      </w:r>
      <w:r>
        <w:rPr>
          <w:rFonts w:ascii="Calibri" w:hAnsi="Calibri" w:cs="Calibri"/>
        </w:rPr>
        <w:t>evaluated the</w:t>
      </w:r>
      <w:r w:rsidRPr="009F433B">
        <w:rPr>
          <w:rFonts w:ascii="Calibri" w:hAnsi="Calibri" w:cs="Calibri"/>
        </w:rPr>
        <w:t xml:space="preserve"> trained model's performance </w:t>
      </w:r>
      <w:r>
        <w:rPr>
          <w:rFonts w:ascii="Calibri" w:hAnsi="Calibri" w:cs="Calibri"/>
        </w:rPr>
        <w:t>based on some new unknown resumes</w:t>
      </w:r>
      <w:r w:rsidRPr="009F433B">
        <w:rPr>
          <w:rFonts w:ascii="Calibri" w:hAnsi="Calibri" w:cs="Calibri"/>
        </w:rPr>
        <w:t>.</w:t>
      </w:r>
    </w:p>
    <w:p w14:paraId="6C1E39E1" w14:textId="2A0AE76F" w:rsidR="00AE2522" w:rsidRDefault="009F433B" w:rsidP="00BA17DE">
      <w:pPr>
        <w:pStyle w:val="ListParagraph"/>
        <w:numPr>
          <w:ilvl w:val="0"/>
          <w:numId w:val="14"/>
        </w:numPr>
        <w:rPr>
          <w:rFonts w:ascii="Calibri" w:hAnsi="Calibri" w:cs="Calibri"/>
        </w:rPr>
      </w:pPr>
      <w:r w:rsidRPr="003B68DF">
        <w:rPr>
          <w:rFonts w:ascii="Calibri" w:hAnsi="Calibri" w:cs="Calibri"/>
          <w:b/>
          <w:bCs/>
        </w:rPr>
        <w:t>Debugging and testing</w:t>
      </w:r>
      <w:r w:rsidRPr="009F433B">
        <w:rPr>
          <w:rFonts w:ascii="Calibri" w:hAnsi="Calibri" w:cs="Calibri"/>
        </w:rPr>
        <w:t xml:space="preserve">: </w:t>
      </w:r>
      <w:r>
        <w:rPr>
          <w:rFonts w:ascii="Calibri" w:hAnsi="Calibri" w:cs="Calibri"/>
        </w:rPr>
        <w:t>We had to go through</w:t>
      </w:r>
      <w:r w:rsidRPr="009F433B">
        <w:rPr>
          <w:rFonts w:ascii="Calibri" w:hAnsi="Calibri" w:cs="Calibri"/>
        </w:rPr>
        <w:t xml:space="preserve"> several iterations, including debugging, testing, and fixing issues encountered during development</w:t>
      </w:r>
      <w:r w:rsidR="00AE2522" w:rsidRPr="007767CC">
        <w:rPr>
          <w:rFonts w:ascii="Calibri" w:hAnsi="Calibri" w:cs="Calibri"/>
        </w:rPr>
        <w:t>.</w:t>
      </w:r>
      <w:r w:rsidR="00B92E5C">
        <w:rPr>
          <w:rFonts w:ascii="Calibri" w:hAnsi="Calibri" w:cs="Calibri"/>
        </w:rPr>
        <w:t xml:space="preserve"> </w:t>
      </w:r>
      <w:r w:rsidR="00B92E5C" w:rsidRPr="00B92E5C">
        <w:rPr>
          <w:rFonts w:ascii="Calibri" w:hAnsi="Calibri" w:cs="Calibri"/>
        </w:rPr>
        <w:t>This step was crucial to evaluate the model's performance in real-world scenarios and identify any areas for improvement.</w:t>
      </w:r>
    </w:p>
    <w:p w14:paraId="7F5D50FB" w14:textId="6245A915" w:rsidR="00B92E5C" w:rsidRPr="00B92E5C" w:rsidRDefault="00B92E5C" w:rsidP="00B92E5C">
      <w:pPr>
        <w:pStyle w:val="ListParagraph"/>
        <w:numPr>
          <w:ilvl w:val="0"/>
          <w:numId w:val="14"/>
        </w:numPr>
        <w:rPr>
          <w:rFonts w:ascii="Calibri" w:hAnsi="Calibri" w:cs="Calibri"/>
        </w:rPr>
      </w:pPr>
      <w:r w:rsidRPr="00B92E5C">
        <w:rPr>
          <w:rFonts w:ascii="Calibri" w:hAnsi="Calibri" w:cs="Calibri"/>
          <w:b/>
          <w:bCs/>
        </w:rPr>
        <w:t>Code review</w:t>
      </w:r>
      <w:r w:rsidRPr="00B92E5C">
        <w:rPr>
          <w:rFonts w:ascii="Calibri" w:hAnsi="Calibri" w:cs="Calibri"/>
        </w:rPr>
        <w:t>: We conducted a thorough code review to identify potential issues and improve the code quality. This step helped us identify areas where the code could be optimized, increased performance, and enhanced the overall quality of the code.</w:t>
      </w:r>
    </w:p>
    <w:p w14:paraId="010AB58F" w14:textId="0C18BC5A" w:rsidR="00B92E5C" w:rsidRPr="00B92E5C" w:rsidRDefault="00B92E5C" w:rsidP="00B92E5C">
      <w:pPr>
        <w:pStyle w:val="ListParagraph"/>
        <w:numPr>
          <w:ilvl w:val="0"/>
          <w:numId w:val="14"/>
        </w:numPr>
        <w:rPr>
          <w:rFonts w:ascii="Calibri" w:hAnsi="Calibri" w:cs="Calibri"/>
        </w:rPr>
      </w:pPr>
      <w:r w:rsidRPr="00B92E5C">
        <w:rPr>
          <w:rFonts w:ascii="Calibri" w:hAnsi="Calibri" w:cs="Calibri"/>
          <w:b/>
          <w:bCs/>
        </w:rPr>
        <w:t>Research and implementation</w:t>
      </w:r>
      <w:r w:rsidRPr="00B92E5C">
        <w:rPr>
          <w:rFonts w:ascii="Calibri" w:hAnsi="Calibri" w:cs="Calibri"/>
        </w:rPr>
        <w:t>: We researched and</w:t>
      </w:r>
      <w:r>
        <w:rPr>
          <w:rFonts w:ascii="Calibri" w:hAnsi="Calibri" w:cs="Calibri"/>
        </w:rPr>
        <w:t xml:space="preserve"> started</w:t>
      </w:r>
      <w:r w:rsidRPr="00B92E5C">
        <w:rPr>
          <w:rFonts w:ascii="Calibri" w:hAnsi="Calibri" w:cs="Calibri"/>
        </w:rPr>
        <w:t xml:space="preserve"> implemented the usage of Google Cloud Platform's engine APIs to deploy the code for the baseline model on the platform using the Streamlit app. This involved exploring various options, reading documentation, and finally integrating the APIs with our code.</w:t>
      </w:r>
    </w:p>
    <w:p w14:paraId="0385E6D9" w14:textId="24CA758A" w:rsidR="00AB66A8" w:rsidRDefault="00AB66A8" w:rsidP="005D4252">
      <w:pPr>
        <w:pStyle w:val="Heading1"/>
        <w:spacing w:before="360"/>
      </w:pPr>
      <w:r w:rsidRPr="00AB66A8">
        <w:t xml:space="preserve">Specific </w:t>
      </w:r>
      <w:r w:rsidR="00E151E6">
        <w:t>Outcome</w:t>
      </w:r>
      <w:r w:rsidRPr="00AB66A8">
        <w:t xml:space="preserve"> from prior </w:t>
      </w:r>
      <w:r w:rsidR="00D40243">
        <w:t>4</w:t>
      </w:r>
      <w:r w:rsidR="00E151E6">
        <w:t xml:space="preserve"> </w:t>
      </w:r>
      <w:r w:rsidRPr="00AB66A8">
        <w:t>week</w:t>
      </w:r>
      <w:r w:rsidR="00E151E6">
        <w:t>s</w:t>
      </w:r>
    </w:p>
    <w:p w14:paraId="117438C5" w14:textId="77777777" w:rsidR="00DC37B7" w:rsidRPr="00DC37B7" w:rsidRDefault="00DC37B7" w:rsidP="00DC37B7">
      <w:pPr>
        <w:pStyle w:val="ListParagraph"/>
        <w:numPr>
          <w:ilvl w:val="1"/>
          <w:numId w:val="14"/>
        </w:numPr>
        <w:rPr>
          <w:rFonts w:ascii="Calibri" w:hAnsi="Calibri" w:cs="Calibri"/>
        </w:rPr>
      </w:pPr>
      <w:r w:rsidRPr="00DC37B7">
        <w:rPr>
          <w:rFonts w:ascii="Calibri" w:hAnsi="Calibri" w:cs="Calibri"/>
        </w:rPr>
        <w:t>In the project code development phase, we debugged, tested, and made some changes, resulting in a more robust and efficient NLP pipeline.</w:t>
      </w:r>
    </w:p>
    <w:p w14:paraId="7CBACEA3" w14:textId="77777777" w:rsidR="00DC37B7" w:rsidRDefault="00DC37B7" w:rsidP="00DC37B7">
      <w:pPr>
        <w:pStyle w:val="ListParagraph"/>
        <w:numPr>
          <w:ilvl w:val="1"/>
          <w:numId w:val="14"/>
        </w:numPr>
        <w:rPr>
          <w:rFonts w:ascii="Calibri" w:hAnsi="Calibri" w:cs="Calibri"/>
        </w:rPr>
      </w:pPr>
      <w:r w:rsidRPr="00DC37B7">
        <w:rPr>
          <w:rFonts w:ascii="Calibri" w:hAnsi="Calibri" w:cs="Calibri"/>
        </w:rPr>
        <w:t>Researched Google Cloud Platform's engine APIs for ML model deployment and identified the components required for ML model deployment on GCP.</w:t>
      </w:r>
    </w:p>
    <w:p w14:paraId="01E37715" w14:textId="36D93754" w:rsidR="00B2478C" w:rsidRPr="006957FC" w:rsidRDefault="00B2478C" w:rsidP="00DC37B7">
      <w:pPr>
        <w:pStyle w:val="ListParagraph"/>
        <w:numPr>
          <w:ilvl w:val="1"/>
          <w:numId w:val="14"/>
        </w:numPr>
        <w:rPr>
          <w:rFonts w:ascii="Calibri" w:hAnsi="Calibri" w:cs="Calibri"/>
        </w:rPr>
      </w:pPr>
      <w:r w:rsidRPr="00B2478C">
        <w:rPr>
          <w:rFonts w:ascii="Calibri" w:hAnsi="Calibri" w:cs="Calibri"/>
        </w:rPr>
        <w:t>Learn</w:t>
      </w:r>
      <w:r w:rsidR="00DC37B7">
        <w:rPr>
          <w:rFonts w:ascii="Calibri" w:hAnsi="Calibri" w:cs="Calibri"/>
        </w:rPr>
        <w:t xml:space="preserve">ed </w:t>
      </w:r>
      <w:r w:rsidRPr="00B2478C">
        <w:rPr>
          <w:rFonts w:ascii="Calibri" w:hAnsi="Calibri" w:cs="Calibri"/>
        </w:rPr>
        <w:t>about Cloud Source Repository and how to create a new repository or connect to an external repository</w:t>
      </w:r>
      <w:r>
        <w:rPr>
          <w:rFonts w:ascii="Calibri" w:hAnsi="Calibri" w:cs="Calibri"/>
        </w:rPr>
        <w:t xml:space="preserve">, </w:t>
      </w:r>
      <w:r w:rsidR="006957FC">
        <w:rPr>
          <w:rFonts w:ascii="Calibri" w:hAnsi="Calibri" w:cs="Calibri"/>
        </w:rPr>
        <w:t>also</w:t>
      </w:r>
      <w:r>
        <w:rPr>
          <w:rFonts w:ascii="Calibri" w:hAnsi="Calibri" w:cs="Calibri"/>
        </w:rPr>
        <w:t xml:space="preserve"> </w:t>
      </w:r>
      <w:r w:rsidRPr="00B2478C">
        <w:rPr>
          <w:rFonts w:ascii="Calibri" w:hAnsi="Calibri" w:cs="Calibri"/>
        </w:rPr>
        <w:t xml:space="preserve">clone the </w:t>
      </w:r>
      <w:r w:rsidR="006957FC" w:rsidRPr="00B2478C">
        <w:rPr>
          <w:rFonts w:ascii="Calibri" w:hAnsi="Calibri" w:cs="Calibri"/>
        </w:rPr>
        <w:t>repository,</w:t>
      </w:r>
      <w:r w:rsidRPr="00B2478C">
        <w:rPr>
          <w:rFonts w:ascii="Calibri" w:hAnsi="Calibri" w:cs="Calibri"/>
        </w:rPr>
        <w:t xml:space="preserve"> and upload necessary files to the repository in zip format.</w:t>
      </w:r>
      <w:r w:rsidR="006957FC">
        <w:rPr>
          <w:rFonts w:ascii="Calibri" w:hAnsi="Calibri" w:cs="Calibri"/>
        </w:rPr>
        <w:t xml:space="preserve"> and </w:t>
      </w:r>
      <w:r w:rsidRPr="006957FC">
        <w:rPr>
          <w:rFonts w:ascii="Calibri" w:hAnsi="Calibri" w:cs="Calibri"/>
        </w:rPr>
        <w:t xml:space="preserve">how to unzip the folder and move to the git folder and follow git commands </w:t>
      </w:r>
      <w:r w:rsidR="006957FC" w:rsidRPr="006957FC">
        <w:rPr>
          <w:rFonts w:ascii="Calibri" w:hAnsi="Calibri" w:cs="Calibri"/>
        </w:rPr>
        <w:t>to</w:t>
      </w:r>
      <w:r w:rsidRPr="006957FC">
        <w:rPr>
          <w:rFonts w:ascii="Calibri" w:hAnsi="Calibri" w:cs="Calibri"/>
        </w:rPr>
        <w:t xml:space="preserve"> add the files to the Cloud Source Repository.</w:t>
      </w:r>
    </w:p>
    <w:p w14:paraId="7B069DCD" w14:textId="765D822E" w:rsidR="00B2478C" w:rsidRPr="006957FC" w:rsidRDefault="00B2478C" w:rsidP="006957FC">
      <w:pPr>
        <w:pStyle w:val="ListParagraph"/>
        <w:numPr>
          <w:ilvl w:val="1"/>
          <w:numId w:val="14"/>
        </w:numPr>
        <w:rPr>
          <w:rFonts w:ascii="Calibri" w:hAnsi="Calibri" w:cs="Calibri"/>
        </w:rPr>
      </w:pPr>
      <w:r w:rsidRPr="00B2478C">
        <w:rPr>
          <w:rFonts w:ascii="Calibri" w:hAnsi="Calibri" w:cs="Calibri"/>
        </w:rPr>
        <w:t>Learn</w:t>
      </w:r>
      <w:r w:rsidR="00DC37B7">
        <w:rPr>
          <w:rFonts w:ascii="Calibri" w:hAnsi="Calibri" w:cs="Calibri"/>
        </w:rPr>
        <w:t>ed</w:t>
      </w:r>
      <w:r w:rsidRPr="00B2478C">
        <w:rPr>
          <w:rFonts w:ascii="Calibri" w:hAnsi="Calibri" w:cs="Calibri"/>
        </w:rPr>
        <w:t xml:space="preserve"> about Cloud Build Trigger and how to create a new cloud build trigger</w:t>
      </w:r>
      <w:r w:rsidR="006957FC">
        <w:rPr>
          <w:rFonts w:ascii="Calibri" w:hAnsi="Calibri" w:cs="Calibri"/>
        </w:rPr>
        <w:t xml:space="preserve">, </w:t>
      </w:r>
      <w:r w:rsidRPr="006957FC">
        <w:rPr>
          <w:rFonts w:ascii="Calibri" w:hAnsi="Calibri" w:cs="Calibri"/>
        </w:rPr>
        <w:t>how to run the trigger and create a docker file.</w:t>
      </w:r>
    </w:p>
    <w:p w14:paraId="47E0C605" w14:textId="5B8A0A0C" w:rsidR="00B2478C" w:rsidRPr="00B2478C" w:rsidRDefault="00B2478C" w:rsidP="00B2478C">
      <w:pPr>
        <w:pStyle w:val="ListParagraph"/>
        <w:numPr>
          <w:ilvl w:val="1"/>
          <w:numId w:val="14"/>
        </w:numPr>
        <w:rPr>
          <w:rFonts w:ascii="Calibri" w:hAnsi="Calibri" w:cs="Calibri"/>
        </w:rPr>
      </w:pPr>
      <w:r w:rsidRPr="00B2478C">
        <w:rPr>
          <w:rFonts w:ascii="Calibri" w:hAnsi="Calibri" w:cs="Calibri"/>
        </w:rPr>
        <w:t>Learn</w:t>
      </w:r>
      <w:r w:rsidR="00DC37B7">
        <w:rPr>
          <w:rFonts w:ascii="Calibri" w:hAnsi="Calibri" w:cs="Calibri"/>
        </w:rPr>
        <w:t>ed</w:t>
      </w:r>
      <w:r w:rsidRPr="00B2478C">
        <w:rPr>
          <w:rFonts w:ascii="Calibri" w:hAnsi="Calibri" w:cs="Calibri"/>
        </w:rPr>
        <w:t xml:space="preserve"> about Google Container Repository (GCR) and how to deploy images to it.</w:t>
      </w:r>
    </w:p>
    <w:p w14:paraId="1153343D" w14:textId="5C38CDE7" w:rsidR="00B2478C" w:rsidRPr="006957FC" w:rsidRDefault="00B2478C" w:rsidP="006957FC">
      <w:pPr>
        <w:pStyle w:val="ListParagraph"/>
        <w:numPr>
          <w:ilvl w:val="1"/>
          <w:numId w:val="14"/>
        </w:numPr>
        <w:rPr>
          <w:rFonts w:ascii="Calibri" w:hAnsi="Calibri" w:cs="Calibri"/>
        </w:rPr>
      </w:pPr>
      <w:r w:rsidRPr="00B2478C">
        <w:rPr>
          <w:rFonts w:ascii="Calibri" w:hAnsi="Calibri" w:cs="Calibri"/>
        </w:rPr>
        <w:t>Learn</w:t>
      </w:r>
      <w:r w:rsidR="00DC37B7">
        <w:rPr>
          <w:rFonts w:ascii="Calibri" w:hAnsi="Calibri" w:cs="Calibri"/>
        </w:rPr>
        <w:t>ed</w:t>
      </w:r>
      <w:r w:rsidRPr="00B2478C">
        <w:rPr>
          <w:rFonts w:ascii="Calibri" w:hAnsi="Calibri" w:cs="Calibri"/>
        </w:rPr>
        <w:t xml:space="preserve"> how to create a VM instance for the virtual machine</w:t>
      </w:r>
      <w:r w:rsidR="006957FC">
        <w:rPr>
          <w:rFonts w:ascii="Calibri" w:hAnsi="Calibri" w:cs="Calibri"/>
        </w:rPr>
        <w:t>,</w:t>
      </w:r>
      <w:r w:rsidRPr="006957FC">
        <w:rPr>
          <w:rFonts w:ascii="Calibri" w:hAnsi="Calibri" w:cs="Calibri"/>
        </w:rPr>
        <w:t xml:space="preserve"> how to connect to the VM instance</w:t>
      </w:r>
      <w:r w:rsidR="006957FC">
        <w:rPr>
          <w:rFonts w:ascii="Calibri" w:hAnsi="Calibri" w:cs="Calibri"/>
        </w:rPr>
        <w:t>.</w:t>
      </w:r>
    </w:p>
    <w:p w14:paraId="4007C1A1" w14:textId="549EF625" w:rsidR="00B2478C" w:rsidRPr="00B2478C" w:rsidRDefault="00B2478C" w:rsidP="00B2478C">
      <w:pPr>
        <w:pStyle w:val="ListParagraph"/>
        <w:numPr>
          <w:ilvl w:val="1"/>
          <w:numId w:val="14"/>
        </w:numPr>
        <w:rPr>
          <w:rFonts w:ascii="Calibri" w:hAnsi="Calibri" w:cs="Calibri"/>
        </w:rPr>
      </w:pPr>
      <w:r w:rsidRPr="00B2478C">
        <w:rPr>
          <w:rFonts w:ascii="Calibri" w:hAnsi="Calibri" w:cs="Calibri"/>
        </w:rPr>
        <w:t>Learn</w:t>
      </w:r>
      <w:r w:rsidR="00DC37B7">
        <w:rPr>
          <w:rFonts w:ascii="Calibri" w:hAnsi="Calibri" w:cs="Calibri"/>
        </w:rPr>
        <w:t>ed</w:t>
      </w:r>
      <w:r w:rsidRPr="00B2478C">
        <w:rPr>
          <w:rFonts w:ascii="Calibri" w:hAnsi="Calibri" w:cs="Calibri"/>
        </w:rPr>
        <w:t xml:space="preserve"> how to test the baseline model on real-world data to check for NER accuracy.</w:t>
      </w:r>
    </w:p>
    <w:p w14:paraId="741D4E01" w14:textId="4F9D9B2F" w:rsidR="00B2478C" w:rsidRPr="006957FC" w:rsidRDefault="00B2478C" w:rsidP="006957FC">
      <w:pPr>
        <w:pStyle w:val="ListParagraph"/>
        <w:numPr>
          <w:ilvl w:val="1"/>
          <w:numId w:val="14"/>
        </w:numPr>
        <w:rPr>
          <w:rFonts w:ascii="Calibri" w:hAnsi="Calibri" w:cs="Calibri"/>
        </w:rPr>
      </w:pPr>
      <w:r w:rsidRPr="00B2478C">
        <w:rPr>
          <w:rFonts w:ascii="Calibri" w:hAnsi="Calibri" w:cs="Calibri"/>
        </w:rPr>
        <w:lastRenderedPageBreak/>
        <w:t xml:space="preserve">Continue exploring the Google Cloud Platform to gain more knowledge and expertise in ML model </w:t>
      </w:r>
      <w:r w:rsidR="006957FC" w:rsidRPr="00B2478C">
        <w:rPr>
          <w:rFonts w:ascii="Calibri" w:hAnsi="Calibri" w:cs="Calibri"/>
        </w:rPr>
        <w:t>deployment</w:t>
      </w:r>
      <w:r w:rsidR="006957FC">
        <w:rPr>
          <w:rFonts w:ascii="Calibri" w:hAnsi="Calibri" w:cs="Calibri"/>
        </w:rPr>
        <w:t xml:space="preserve"> and </w:t>
      </w:r>
      <w:r w:rsidRPr="006957FC">
        <w:rPr>
          <w:rFonts w:ascii="Calibri" w:hAnsi="Calibri" w:cs="Calibri"/>
        </w:rPr>
        <w:t>Learn about the different tools and resources available on GCP for ML model deployment.</w:t>
      </w:r>
    </w:p>
    <w:p w14:paraId="4F0F9686" w14:textId="2F1C2240" w:rsidR="008025F5" w:rsidRPr="006957FC" w:rsidRDefault="00B2478C" w:rsidP="006957FC">
      <w:pPr>
        <w:pStyle w:val="ListParagraph"/>
        <w:numPr>
          <w:ilvl w:val="1"/>
          <w:numId w:val="14"/>
        </w:numPr>
        <w:rPr>
          <w:rFonts w:ascii="Calibri" w:hAnsi="Calibri" w:cs="Calibri"/>
        </w:rPr>
      </w:pPr>
      <w:r w:rsidRPr="00B2478C">
        <w:rPr>
          <w:rFonts w:ascii="Calibri" w:hAnsi="Calibri" w:cs="Calibri"/>
        </w:rPr>
        <w:t>Begin implementing GCP's engine APIs to deploy the code for the baseline model on the platform using the Streamlit app.</w:t>
      </w:r>
    </w:p>
    <w:p w14:paraId="3461C9D1" w14:textId="77777777" w:rsidR="008025F5" w:rsidRDefault="002E57CC" w:rsidP="00BA17DE">
      <w:pPr>
        <w:pStyle w:val="Heading1"/>
        <w:spacing w:before="600"/>
      </w:pPr>
      <w:r w:rsidRPr="00AB66A8">
        <w:t>On Target</w:t>
      </w:r>
    </w:p>
    <w:p w14:paraId="63D5C86D" w14:textId="3C16648B" w:rsidR="008025F5" w:rsidRPr="007767CC" w:rsidRDefault="008025F5" w:rsidP="00BA17DE">
      <w:pPr>
        <w:rPr>
          <w:rFonts w:ascii="Calibri" w:hAnsi="Calibri" w:cs="Calibri"/>
        </w:rPr>
      </w:pPr>
      <w:r w:rsidRPr="007767CC">
        <w:rPr>
          <w:rFonts w:ascii="Calibri" w:hAnsi="Calibri" w:cs="Calibri"/>
        </w:rPr>
        <w:t xml:space="preserve">The project is on target and the status is green, as we have successfully </w:t>
      </w:r>
      <w:r w:rsidR="00BA17DE">
        <w:rPr>
          <w:rFonts w:ascii="Calibri" w:hAnsi="Calibri" w:cs="Calibri"/>
        </w:rPr>
        <w:t>de</w:t>
      </w:r>
      <w:r w:rsidR="00F825F0">
        <w:rPr>
          <w:rFonts w:ascii="Calibri" w:hAnsi="Calibri" w:cs="Calibri"/>
        </w:rPr>
        <w:t>veloped our baseline model using the SpaCy library to perform entity recognition and identify key entities in a resume</w:t>
      </w:r>
      <w:r w:rsidRPr="007767CC">
        <w:rPr>
          <w:rFonts w:ascii="Calibri" w:hAnsi="Calibri" w:cs="Calibri"/>
        </w:rPr>
        <w:t>.</w:t>
      </w:r>
      <w:r w:rsidR="003B68DF">
        <w:rPr>
          <w:rFonts w:ascii="Calibri" w:hAnsi="Calibri" w:cs="Calibri"/>
        </w:rPr>
        <w:t xml:space="preserve"> We were also able to successfully test our model on new unseen data (resumes) and check the accuracy of our entity identification model.</w:t>
      </w:r>
      <w:r w:rsidR="006957FC">
        <w:rPr>
          <w:rFonts w:ascii="Calibri" w:hAnsi="Calibri" w:cs="Calibri"/>
        </w:rPr>
        <w:t xml:space="preserve"> And we researched and learned about GCP deployment and started to work on deployment.</w:t>
      </w:r>
    </w:p>
    <w:p w14:paraId="5DA5B5BB" w14:textId="4B96660C" w:rsidR="00502842" w:rsidRPr="008025F5" w:rsidRDefault="00502842" w:rsidP="00BA17DE">
      <w:pPr>
        <w:pStyle w:val="Heading1"/>
        <w:spacing w:before="600"/>
      </w:pPr>
      <w:r w:rsidRPr="008025F5">
        <w:t>Challenges/Disagreements</w:t>
      </w:r>
    </w:p>
    <w:p w14:paraId="6235ABEF" w14:textId="40EC584D" w:rsidR="006957FC" w:rsidRPr="006957FC" w:rsidRDefault="006957FC" w:rsidP="006957FC">
      <w:pPr>
        <w:pStyle w:val="ListParagraph"/>
        <w:numPr>
          <w:ilvl w:val="0"/>
          <w:numId w:val="17"/>
        </w:numPr>
        <w:rPr>
          <w:rFonts w:ascii="Calibri" w:hAnsi="Calibri" w:cs="Calibri"/>
        </w:rPr>
      </w:pPr>
      <w:r w:rsidRPr="006957FC">
        <w:rPr>
          <w:rFonts w:ascii="Calibri" w:hAnsi="Calibri" w:cs="Calibri"/>
        </w:rPr>
        <w:t xml:space="preserve">Technical difficulties: The process of learning and implementing new technologies can be challenging and time-consuming, and </w:t>
      </w:r>
      <w:r>
        <w:rPr>
          <w:rFonts w:ascii="Calibri" w:hAnsi="Calibri" w:cs="Calibri"/>
        </w:rPr>
        <w:t xml:space="preserve">for some concepts we </w:t>
      </w:r>
      <w:r w:rsidRPr="006957FC">
        <w:rPr>
          <w:rFonts w:ascii="Calibri" w:hAnsi="Calibri" w:cs="Calibri"/>
        </w:rPr>
        <w:t>encounter technical difficulties that require additional troubleshooting.</w:t>
      </w:r>
    </w:p>
    <w:p w14:paraId="3C0CF84F" w14:textId="08843FCA" w:rsidR="006957FC" w:rsidRPr="006957FC" w:rsidRDefault="006957FC" w:rsidP="006957FC">
      <w:pPr>
        <w:pStyle w:val="ListParagraph"/>
        <w:numPr>
          <w:ilvl w:val="0"/>
          <w:numId w:val="17"/>
        </w:numPr>
        <w:rPr>
          <w:rFonts w:ascii="Calibri" w:hAnsi="Calibri" w:cs="Calibri"/>
        </w:rPr>
      </w:pPr>
      <w:r w:rsidRPr="006957FC">
        <w:rPr>
          <w:rFonts w:ascii="Calibri" w:hAnsi="Calibri" w:cs="Calibri"/>
        </w:rPr>
        <w:t xml:space="preserve">Complexity of the platform: Google Cloud Platform is a complex platform with many different tools and services, and it </w:t>
      </w:r>
      <w:r>
        <w:rPr>
          <w:rFonts w:ascii="Calibri" w:hAnsi="Calibri" w:cs="Calibri"/>
        </w:rPr>
        <w:t>is</w:t>
      </w:r>
      <w:r w:rsidRPr="006957FC">
        <w:rPr>
          <w:rFonts w:ascii="Calibri" w:hAnsi="Calibri" w:cs="Calibri"/>
        </w:rPr>
        <w:t xml:space="preserve"> overwhelming</w:t>
      </w:r>
      <w:r>
        <w:rPr>
          <w:rFonts w:ascii="Calibri" w:hAnsi="Calibri" w:cs="Calibri"/>
        </w:rPr>
        <w:t xml:space="preserve"> for us</w:t>
      </w:r>
      <w:r w:rsidRPr="006957FC">
        <w:rPr>
          <w:rFonts w:ascii="Calibri" w:hAnsi="Calibri" w:cs="Calibri"/>
        </w:rPr>
        <w:t xml:space="preserve"> to navigate and understand all the different components required for ML model deployment.</w:t>
      </w:r>
    </w:p>
    <w:p w14:paraId="625D0E97" w14:textId="68FA244C" w:rsidR="006957FC" w:rsidRPr="006957FC" w:rsidRDefault="006957FC" w:rsidP="006957FC">
      <w:pPr>
        <w:pStyle w:val="ListParagraph"/>
        <w:numPr>
          <w:ilvl w:val="0"/>
          <w:numId w:val="17"/>
        </w:numPr>
        <w:rPr>
          <w:rFonts w:ascii="Calibri" w:hAnsi="Calibri" w:cs="Calibri"/>
        </w:rPr>
      </w:pPr>
      <w:r w:rsidRPr="006957FC">
        <w:rPr>
          <w:rFonts w:ascii="Calibri" w:hAnsi="Calibri" w:cs="Calibri"/>
        </w:rPr>
        <w:t>Disagreements on implementation: As the team begins to implement the deployment process, there may be disagreements on the best way to approach certain tasks or on the best tools to use.</w:t>
      </w:r>
    </w:p>
    <w:p w14:paraId="553BF23A" w14:textId="1C676B61" w:rsidR="006957FC" w:rsidRDefault="006957FC" w:rsidP="006957FC">
      <w:pPr>
        <w:pStyle w:val="ListParagraph"/>
        <w:numPr>
          <w:ilvl w:val="0"/>
          <w:numId w:val="17"/>
        </w:numPr>
      </w:pPr>
      <w:r w:rsidRPr="006957FC">
        <w:rPr>
          <w:rFonts w:ascii="Calibri" w:hAnsi="Calibri" w:cs="Calibri"/>
        </w:rPr>
        <w:t>Time constraints: The team have deadlines that make it challenging to fully explore and understand all of the components of GCP required for ML model deployment.</w:t>
      </w:r>
      <w:r>
        <w:rPr>
          <w:rFonts w:ascii="Calibri" w:hAnsi="Calibri" w:cs="Calibri"/>
        </w:rPr>
        <w:t xml:space="preserve"> </w:t>
      </w:r>
    </w:p>
    <w:p w14:paraId="7723AC32" w14:textId="41362526" w:rsidR="00502842" w:rsidRPr="00AB66A8" w:rsidRDefault="00502842" w:rsidP="005D4252">
      <w:pPr>
        <w:pStyle w:val="Heading1"/>
        <w:spacing w:before="600"/>
      </w:pPr>
      <w:r w:rsidRPr="00502842">
        <w:t>Planned Activities for coming week</w:t>
      </w:r>
      <w:r w:rsidR="007E1FDE">
        <w:t>s</w:t>
      </w:r>
    </w:p>
    <w:p w14:paraId="168B2519" w14:textId="77777777" w:rsidR="008025F5" w:rsidRPr="007767CC" w:rsidRDefault="008025F5" w:rsidP="00BA17DE">
      <w:pPr>
        <w:rPr>
          <w:rFonts w:ascii="Calibri" w:hAnsi="Calibri" w:cs="Calibri"/>
        </w:rPr>
      </w:pPr>
      <w:r w:rsidRPr="007767CC">
        <w:rPr>
          <w:rFonts w:ascii="Calibri" w:hAnsi="Calibri" w:cs="Calibri"/>
        </w:rPr>
        <w:t>The team has planned the following activities for the coming week:</w:t>
      </w:r>
    </w:p>
    <w:p w14:paraId="4085CC96" w14:textId="7094765C" w:rsidR="005D4252" w:rsidRPr="005D4252" w:rsidRDefault="005D4252" w:rsidP="005D4252">
      <w:pPr>
        <w:pStyle w:val="ListParagraph"/>
        <w:numPr>
          <w:ilvl w:val="2"/>
          <w:numId w:val="14"/>
        </w:numPr>
        <w:rPr>
          <w:rFonts w:ascii="Calibri" w:hAnsi="Calibri" w:cs="Calibri"/>
        </w:rPr>
      </w:pPr>
      <w:r w:rsidRPr="005D4252">
        <w:rPr>
          <w:rFonts w:ascii="Calibri" w:hAnsi="Calibri" w:cs="Calibri"/>
        </w:rPr>
        <w:t xml:space="preserve">Research and explore </w:t>
      </w:r>
      <w:r>
        <w:rPr>
          <w:rFonts w:ascii="Calibri" w:hAnsi="Calibri" w:cs="Calibri"/>
        </w:rPr>
        <w:t xml:space="preserve">more about </w:t>
      </w:r>
      <w:r w:rsidRPr="005D4252">
        <w:rPr>
          <w:rFonts w:ascii="Calibri" w:hAnsi="Calibri" w:cs="Calibri"/>
        </w:rPr>
        <w:t>Streamlit app deployment on Google Cloud Platform.</w:t>
      </w:r>
    </w:p>
    <w:p w14:paraId="68067619" w14:textId="77777777" w:rsidR="005D4252" w:rsidRPr="005D4252" w:rsidRDefault="005D4252" w:rsidP="005D4252">
      <w:pPr>
        <w:pStyle w:val="ListParagraph"/>
        <w:numPr>
          <w:ilvl w:val="2"/>
          <w:numId w:val="14"/>
        </w:numPr>
        <w:rPr>
          <w:rFonts w:ascii="Calibri" w:hAnsi="Calibri" w:cs="Calibri"/>
        </w:rPr>
      </w:pPr>
      <w:r w:rsidRPr="005D4252">
        <w:rPr>
          <w:rFonts w:ascii="Calibri" w:hAnsi="Calibri" w:cs="Calibri"/>
        </w:rPr>
        <w:t>Set up a virtual environment and install necessary dependencies for Streamlit app development.</w:t>
      </w:r>
    </w:p>
    <w:p w14:paraId="5AED9497" w14:textId="77777777" w:rsidR="005D4252" w:rsidRPr="005D4252" w:rsidRDefault="005D4252" w:rsidP="005D4252">
      <w:pPr>
        <w:pStyle w:val="ListParagraph"/>
        <w:numPr>
          <w:ilvl w:val="2"/>
          <w:numId w:val="14"/>
        </w:numPr>
        <w:rPr>
          <w:rFonts w:ascii="Calibri" w:hAnsi="Calibri" w:cs="Calibri"/>
        </w:rPr>
      </w:pPr>
      <w:r w:rsidRPr="005D4252">
        <w:rPr>
          <w:rFonts w:ascii="Calibri" w:hAnsi="Calibri" w:cs="Calibri"/>
        </w:rPr>
        <w:t>Write Streamlit app code and integrate it with the baseline model code.</w:t>
      </w:r>
    </w:p>
    <w:p w14:paraId="676A5A31" w14:textId="77777777" w:rsidR="005D4252" w:rsidRPr="005D4252" w:rsidRDefault="005D4252" w:rsidP="005D4252">
      <w:pPr>
        <w:pStyle w:val="ListParagraph"/>
        <w:numPr>
          <w:ilvl w:val="2"/>
          <w:numId w:val="14"/>
        </w:numPr>
        <w:rPr>
          <w:rFonts w:ascii="Calibri" w:hAnsi="Calibri" w:cs="Calibri"/>
        </w:rPr>
      </w:pPr>
      <w:r w:rsidRPr="005D4252">
        <w:rPr>
          <w:rFonts w:ascii="Calibri" w:hAnsi="Calibri" w:cs="Calibri"/>
        </w:rPr>
        <w:t>Configure Cloud Build Trigger to automate the deployment process and build/deploy the Streamlit app on GCP.</w:t>
      </w:r>
    </w:p>
    <w:p w14:paraId="6C16D9E9" w14:textId="2F95E93A" w:rsidR="008025F5" w:rsidRPr="005D4252" w:rsidRDefault="005D4252" w:rsidP="005D4252">
      <w:pPr>
        <w:pStyle w:val="ListParagraph"/>
        <w:numPr>
          <w:ilvl w:val="2"/>
          <w:numId w:val="14"/>
        </w:numPr>
        <w:rPr>
          <w:rFonts w:ascii="Calibri" w:hAnsi="Calibri" w:cs="Calibri"/>
        </w:rPr>
      </w:pPr>
      <w:r w:rsidRPr="005D4252">
        <w:rPr>
          <w:rFonts w:ascii="Calibri" w:hAnsi="Calibri" w:cs="Calibri"/>
        </w:rPr>
        <w:t>Conduct tests to ensure that the deployment is successful and make any necessary adjustments.</w:t>
      </w:r>
    </w:p>
    <w:p w14:paraId="12D13AE6" w14:textId="0096AD56" w:rsidR="00502842" w:rsidRPr="007767CC" w:rsidRDefault="008025F5" w:rsidP="00BA17DE">
      <w:pPr>
        <w:rPr>
          <w:rFonts w:ascii="Calibri" w:hAnsi="Calibri" w:cs="Calibri"/>
        </w:rPr>
      </w:pPr>
      <w:r w:rsidRPr="007767CC">
        <w:rPr>
          <w:rFonts w:ascii="Calibri" w:hAnsi="Calibri" w:cs="Calibri"/>
        </w:rPr>
        <w:t>These planned activities will keep the project on track and bring us closer to delivering a functional Resume Parser in Python using NLP and deploying it on a cloud-based platform.</w:t>
      </w:r>
    </w:p>
    <w:sectPr w:rsidR="00502842" w:rsidRPr="007767CC" w:rsidSect="00C2798A">
      <w:footerReference w:type="default" r:id="rId11"/>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D0BAF" w14:textId="77777777" w:rsidR="000B58F4" w:rsidRDefault="000B58F4" w:rsidP="00A66B18">
      <w:pPr>
        <w:spacing w:before="0" w:after="0"/>
      </w:pPr>
      <w:r>
        <w:separator/>
      </w:r>
    </w:p>
  </w:endnote>
  <w:endnote w:type="continuationSeparator" w:id="0">
    <w:p w14:paraId="4B33530A" w14:textId="77777777" w:rsidR="000B58F4" w:rsidRDefault="000B58F4"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410407"/>
      <w:docPartObj>
        <w:docPartGallery w:val="Page Numbers (Bottom of Page)"/>
        <w:docPartUnique/>
      </w:docPartObj>
    </w:sdtPr>
    <w:sdtEndPr>
      <w:rPr>
        <w:color w:val="7F7F7F" w:themeColor="background1" w:themeShade="7F"/>
        <w:spacing w:val="60"/>
      </w:rPr>
    </w:sdtEndPr>
    <w:sdtContent>
      <w:p w14:paraId="3739EE62" w14:textId="76572112" w:rsidR="00502842" w:rsidRDefault="0050284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C4F7506" w14:textId="77777777" w:rsidR="00502842" w:rsidRDefault="005028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1BDD1" w14:textId="77777777" w:rsidR="000B58F4" w:rsidRDefault="000B58F4" w:rsidP="00A66B18">
      <w:pPr>
        <w:spacing w:before="0" w:after="0"/>
      </w:pPr>
      <w:r>
        <w:separator/>
      </w:r>
    </w:p>
  </w:footnote>
  <w:footnote w:type="continuationSeparator" w:id="0">
    <w:p w14:paraId="76DD86D5" w14:textId="77777777" w:rsidR="000B58F4" w:rsidRDefault="000B58F4"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720ECC6"/>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7494F3EA"/>
    <w:lvl w:ilvl="0">
      <w:start w:val="1"/>
      <w:numFmt w:val="decimal"/>
      <w:lvlText w:val="%1."/>
      <w:lvlJc w:val="left"/>
      <w:pPr>
        <w:tabs>
          <w:tab w:val="num" w:pos="360"/>
        </w:tabs>
        <w:ind w:left="360" w:hanging="360"/>
      </w:pPr>
    </w:lvl>
  </w:abstractNum>
  <w:abstractNum w:abstractNumId="2" w15:restartNumberingAfterBreak="0">
    <w:nsid w:val="0641246F"/>
    <w:multiLevelType w:val="multilevel"/>
    <w:tmpl w:val="CE645200"/>
    <w:lvl w:ilvl="0">
      <w:start w:val="1"/>
      <w:numFmt w:val="decimal"/>
      <w:lvlText w:val="%1."/>
      <w:lvlJc w:val="left"/>
      <w:pPr>
        <w:ind w:left="360" w:hanging="360"/>
      </w:pPr>
      <w:rPr>
        <w:rFonts w:hint="default"/>
      </w:rPr>
    </w:lvl>
    <w:lvl w:ilvl="1">
      <w:start w:val="1"/>
      <w:numFmt w:val="upperRoman"/>
      <w:lvlText w:val="%2."/>
      <w:lvlJc w:val="righ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F10797D"/>
    <w:multiLevelType w:val="hybridMultilevel"/>
    <w:tmpl w:val="17F0A338"/>
    <w:lvl w:ilvl="0" w:tplc="B0149C2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AD0250"/>
    <w:multiLevelType w:val="hybridMultilevel"/>
    <w:tmpl w:val="DEF62A3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18E71189"/>
    <w:multiLevelType w:val="hybridMultilevel"/>
    <w:tmpl w:val="E634F0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91918CF"/>
    <w:multiLevelType w:val="multilevel"/>
    <w:tmpl w:val="CE645200"/>
    <w:lvl w:ilvl="0">
      <w:start w:val="1"/>
      <w:numFmt w:val="decimal"/>
      <w:lvlText w:val="%1."/>
      <w:lvlJc w:val="left"/>
      <w:pPr>
        <w:ind w:left="360" w:hanging="360"/>
      </w:pPr>
      <w:rPr>
        <w:rFonts w:hint="default"/>
      </w:rPr>
    </w:lvl>
    <w:lvl w:ilvl="1">
      <w:start w:val="1"/>
      <w:numFmt w:val="upperRoman"/>
      <w:lvlText w:val="%2."/>
      <w:lvlJc w:val="righ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99522AD"/>
    <w:multiLevelType w:val="multilevel"/>
    <w:tmpl w:val="7ED64678"/>
    <w:lvl w:ilvl="0">
      <w:start w:val="1"/>
      <w:numFmt w:val="decimal"/>
      <w:pStyle w:val="ListNumber"/>
      <w:lvlText w:val="%1."/>
      <w:lvlJc w:val="left"/>
      <w:pPr>
        <w:ind w:left="360" w:hanging="360"/>
      </w:pPr>
      <w:rPr>
        <w:rFonts w:asciiTheme="minorHAnsi" w:hAnsiTheme="minorHAnsi" w:hint="default"/>
      </w:rPr>
    </w:lvl>
    <w:lvl w:ilvl="1">
      <w:start w:val="1"/>
      <w:numFmt w:val="upperRoman"/>
      <w:pStyle w:val="ListNumber2"/>
      <w:lvlText w:val="%2."/>
      <w:lvlJc w:val="righ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8C53DF4"/>
    <w:multiLevelType w:val="hybridMultilevel"/>
    <w:tmpl w:val="C818E5B8"/>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630" w:hanging="360"/>
      </w:pPr>
    </w:lvl>
    <w:lvl w:ilvl="2" w:tplc="04090005">
      <w:start w:val="1"/>
      <w:numFmt w:val="bullet"/>
      <w:lvlText w:val=""/>
      <w:lvlJc w:val="left"/>
      <w:pPr>
        <w:ind w:left="54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04A3C52"/>
    <w:multiLevelType w:val="multilevel"/>
    <w:tmpl w:val="CE645200"/>
    <w:lvl w:ilvl="0">
      <w:start w:val="1"/>
      <w:numFmt w:val="decimal"/>
      <w:lvlText w:val="%1."/>
      <w:lvlJc w:val="left"/>
      <w:pPr>
        <w:ind w:left="360" w:hanging="360"/>
      </w:pPr>
      <w:rPr>
        <w:rFonts w:hint="default"/>
      </w:rPr>
    </w:lvl>
    <w:lvl w:ilvl="1">
      <w:start w:val="1"/>
      <w:numFmt w:val="upperRoman"/>
      <w:lvlText w:val="%2."/>
      <w:lvlJc w:val="righ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F6C49A2"/>
    <w:multiLevelType w:val="hybridMultilevel"/>
    <w:tmpl w:val="00EA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EC3E0C"/>
    <w:multiLevelType w:val="multilevel"/>
    <w:tmpl w:val="00C6F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613C94"/>
    <w:multiLevelType w:val="multilevel"/>
    <w:tmpl w:val="5B74D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2C4E97"/>
    <w:multiLevelType w:val="hybridMultilevel"/>
    <w:tmpl w:val="72047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0507469">
    <w:abstractNumId w:val="1"/>
  </w:num>
  <w:num w:numId="2" w16cid:durableId="395709519">
    <w:abstractNumId w:val="0"/>
  </w:num>
  <w:num w:numId="3" w16cid:durableId="1879929965">
    <w:abstractNumId w:val="7"/>
  </w:num>
  <w:num w:numId="4" w16cid:durableId="251283122">
    <w:abstractNumId w:val="3"/>
  </w:num>
  <w:num w:numId="5" w16cid:durableId="829060716">
    <w:abstractNumId w:val="7"/>
  </w:num>
  <w:num w:numId="6" w16cid:durableId="1213925333">
    <w:abstractNumId w:val="7"/>
  </w:num>
  <w:num w:numId="7" w16cid:durableId="1755662409">
    <w:abstractNumId w:val="9"/>
  </w:num>
  <w:num w:numId="8" w16cid:durableId="1253853205">
    <w:abstractNumId w:val="2"/>
  </w:num>
  <w:num w:numId="9" w16cid:durableId="151876669">
    <w:abstractNumId w:val="6"/>
  </w:num>
  <w:num w:numId="10" w16cid:durableId="187591955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51626306">
    <w:abstractNumId w:val="4"/>
  </w:num>
  <w:num w:numId="12" w16cid:durableId="793862351">
    <w:abstractNumId w:val="10"/>
  </w:num>
  <w:num w:numId="13" w16cid:durableId="1786928100">
    <w:abstractNumId w:val="13"/>
  </w:num>
  <w:num w:numId="14" w16cid:durableId="85881307">
    <w:abstractNumId w:val="8"/>
  </w:num>
  <w:num w:numId="15" w16cid:durableId="1922640887">
    <w:abstractNumId w:val="12"/>
  </w:num>
  <w:num w:numId="16" w16cid:durableId="754979803">
    <w:abstractNumId w:val="11"/>
  </w:num>
  <w:num w:numId="17" w16cid:durableId="17581394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6A8"/>
    <w:rsid w:val="00007033"/>
    <w:rsid w:val="000561E4"/>
    <w:rsid w:val="00064189"/>
    <w:rsid w:val="00083BAA"/>
    <w:rsid w:val="000B58F4"/>
    <w:rsid w:val="000C0F71"/>
    <w:rsid w:val="000C79F9"/>
    <w:rsid w:val="000D3312"/>
    <w:rsid w:val="000E3FBF"/>
    <w:rsid w:val="0010680C"/>
    <w:rsid w:val="00133C8A"/>
    <w:rsid w:val="001766D6"/>
    <w:rsid w:val="0018013A"/>
    <w:rsid w:val="001D0A89"/>
    <w:rsid w:val="001E2320"/>
    <w:rsid w:val="00214E28"/>
    <w:rsid w:val="002E57CC"/>
    <w:rsid w:val="00315BC0"/>
    <w:rsid w:val="00352B81"/>
    <w:rsid w:val="003820BF"/>
    <w:rsid w:val="003941C9"/>
    <w:rsid w:val="003A0150"/>
    <w:rsid w:val="003B1A29"/>
    <w:rsid w:val="003B68DF"/>
    <w:rsid w:val="003B7E67"/>
    <w:rsid w:val="003C5711"/>
    <w:rsid w:val="003D42D1"/>
    <w:rsid w:val="003E24DF"/>
    <w:rsid w:val="0041428F"/>
    <w:rsid w:val="00424C86"/>
    <w:rsid w:val="0048461A"/>
    <w:rsid w:val="004967CF"/>
    <w:rsid w:val="004A1274"/>
    <w:rsid w:val="004A2B0D"/>
    <w:rsid w:val="004A4EA5"/>
    <w:rsid w:val="004A6937"/>
    <w:rsid w:val="00502842"/>
    <w:rsid w:val="005C2210"/>
    <w:rsid w:val="005D4252"/>
    <w:rsid w:val="00615018"/>
    <w:rsid w:val="0062123A"/>
    <w:rsid w:val="00646E75"/>
    <w:rsid w:val="006957FC"/>
    <w:rsid w:val="006D6101"/>
    <w:rsid w:val="006F6F10"/>
    <w:rsid w:val="00743E1C"/>
    <w:rsid w:val="007767CC"/>
    <w:rsid w:val="00783E79"/>
    <w:rsid w:val="007B5AE8"/>
    <w:rsid w:val="007C15CF"/>
    <w:rsid w:val="007E1FDE"/>
    <w:rsid w:val="007E6992"/>
    <w:rsid w:val="007E7141"/>
    <w:rsid w:val="007E7F36"/>
    <w:rsid w:val="007F5192"/>
    <w:rsid w:val="00800423"/>
    <w:rsid w:val="008025F5"/>
    <w:rsid w:val="00835CA2"/>
    <w:rsid w:val="00862033"/>
    <w:rsid w:val="00867824"/>
    <w:rsid w:val="0087088A"/>
    <w:rsid w:val="008A4F60"/>
    <w:rsid w:val="009A3ECE"/>
    <w:rsid w:val="009D6E13"/>
    <w:rsid w:val="009F433B"/>
    <w:rsid w:val="00A252BF"/>
    <w:rsid w:val="00A66B18"/>
    <w:rsid w:val="00A6783B"/>
    <w:rsid w:val="00A96CF8"/>
    <w:rsid w:val="00AB66A8"/>
    <w:rsid w:val="00AE1388"/>
    <w:rsid w:val="00AE2522"/>
    <w:rsid w:val="00AF3982"/>
    <w:rsid w:val="00B03A75"/>
    <w:rsid w:val="00B04096"/>
    <w:rsid w:val="00B2478C"/>
    <w:rsid w:val="00B2499C"/>
    <w:rsid w:val="00B50294"/>
    <w:rsid w:val="00B57D6E"/>
    <w:rsid w:val="00B92E5C"/>
    <w:rsid w:val="00BA17DE"/>
    <w:rsid w:val="00BC24B5"/>
    <w:rsid w:val="00C145A8"/>
    <w:rsid w:val="00C2798A"/>
    <w:rsid w:val="00C454A4"/>
    <w:rsid w:val="00C541F7"/>
    <w:rsid w:val="00C6535F"/>
    <w:rsid w:val="00C701F7"/>
    <w:rsid w:val="00C70786"/>
    <w:rsid w:val="00C861CF"/>
    <w:rsid w:val="00C931DD"/>
    <w:rsid w:val="00CA00D9"/>
    <w:rsid w:val="00D40243"/>
    <w:rsid w:val="00D41084"/>
    <w:rsid w:val="00D46235"/>
    <w:rsid w:val="00D50AA8"/>
    <w:rsid w:val="00D66593"/>
    <w:rsid w:val="00D71C81"/>
    <w:rsid w:val="00D92BBD"/>
    <w:rsid w:val="00DC37B7"/>
    <w:rsid w:val="00DE6DA2"/>
    <w:rsid w:val="00DF2D30"/>
    <w:rsid w:val="00E151E6"/>
    <w:rsid w:val="00E21240"/>
    <w:rsid w:val="00E255E0"/>
    <w:rsid w:val="00E55D74"/>
    <w:rsid w:val="00E5611B"/>
    <w:rsid w:val="00E61EEC"/>
    <w:rsid w:val="00E6540C"/>
    <w:rsid w:val="00E81E2A"/>
    <w:rsid w:val="00EA18E2"/>
    <w:rsid w:val="00EA6A6F"/>
    <w:rsid w:val="00EB7785"/>
    <w:rsid w:val="00EC37E4"/>
    <w:rsid w:val="00EE0952"/>
    <w:rsid w:val="00EF7A3A"/>
    <w:rsid w:val="00F166C0"/>
    <w:rsid w:val="00F77114"/>
    <w:rsid w:val="00F8188B"/>
    <w:rsid w:val="00F825F0"/>
    <w:rsid w:val="00F85275"/>
    <w:rsid w:val="00FD78D8"/>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A9556"/>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before="40" w:after="200"/>
      </w:pPr>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835CA2"/>
    <w:rPr>
      <w:rFonts w:eastAsiaTheme="minorHAnsi"/>
      <w:kern w:val="20"/>
      <w:szCs w:val="20"/>
    </w:rPr>
  </w:style>
  <w:style w:type="paragraph" w:styleId="Heading1">
    <w:name w:val="heading 1"/>
    <w:basedOn w:val="Normal"/>
    <w:next w:val="Normal"/>
    <w:link w:val="Heading1Char"/>
    <w:uiPriority w:val="8"/>
    <w:qFormat/>
    <w:rsid w:val="00424C86"/>
    <w:pPr>
      <w:spacing w:before="1080" w:after="240"/>
      <w:outlineLvl w:val="0"/>
    </w:pPr>
    <w:rPr>
      <w:rFonts w:asciiTheme="majorHAnsi" w:hAnsiTheme="majorHAnsi"/>
      <w:b/>
      <w:color w:val="17406D" w:themeColor="text2"/>
      <w:sz w:val="32"/>
    </w:rPr>
  </w:style>
  <w:style w:type="paragraph" w:styleId="Heading2">
    <w:name w:val="heading 2"/>
    <w:basedOn w:val="Normal"/>
    <w:next w:val="Normal"/>
    <w:link w:val="Heading2Char"/>
    <w:uiPriority w:val="9"/>
    <w:semiHidden/>
    <w:rsid w:val="00C2798A"/>
    <w:pPr>
      <w:keepNext/>
      <w:keepLines/>
      <w:spacing w:before="120" w:after="120"/>
      <w:jc w:val="center"/>
      <w:outlineLvl w:val="1"/>
    </w:pPr>
    <w:rPr>
      <w:rFonts w:asciiTheme="majorHAnsi" w:eastAsiaTheme="majorEastAsia" w:hAnsiTheme="majorHAnsi" w:cstheme="majorBidi"/>
      <w:b/>
      <w:color w:val="17406D" w:themeColor="tex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424C86"/>
    <w:rPr>
      <w:rFonts w:asciiTheme="majorHAnsi" w:eastAsiaTheme="minorHAnsi" w:hAnsiTheme="majorHAnsi"/>
      <w:b/>
      <w:color w:val="17406D" w:themeColor="text2"/>
      <w:kern w:val="20"/>
      <w:sz w:val="32"/>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7E7F36"/>
    <w:rPr>
      <w:rFonts w:eastAsiaTheme="minorHAnsi"/>
      <w:b/>
      <w:bCs/>
      <w:color w:val="17406D"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basedOn w:val="DefaultParagraphFont"/>
    <w:uiPriority w:val="1"/>
    <w:semiHidden/>
    <w:rsid w:val="003E24DF"/>
    <w:rPr>
      <w:b/>
      <w:bCs/>
    </w:rPr>
  </w:style>
  <w:style w:type="table" w:customStyle="1" w:styleId="BlueCurveMinutesTable">
    <w:name w:val="Blue Curve Minutes Table"/>
    <w:basedOn w:val="TableNormal"/>
    <w:uiPriority w:val="99"/>
    <w:rsid w:val="003941C9"/>
    <w:pPr>
      <w:spacing w:after="120"/>
    </w:pPr>
    <w:tblPr>
      <w:tblCellMar>
        <w:left w:w="0" w:type="dxa"/>
        <w:right w:w="115" w:type="dxa"/>
      </w:tblCellMar>
    </w:tblPr>
    <w:tblStylePr w:type="firstRow">
      <w:pPr>
        <w:wordWrap/>
        <w:jc w:val="center"/>
      </w:pPr>
      <w:rPr>
        <w:rFonts w:asciiTheme="majorHAnsi" w:hAnsiTheme="majorHAnsi"/>
        <w:b/>
        <w:color w:val="17406D" w:themeColor="text2"/>
        <w:sz w:val="26"/>
      </w:rPr>
      <w:tblPr/>
      <w:tcPr>
        <w:tcBorders>
          <w:top w:val="single" w:sz="18" w:space="0" w:color="17406D" w:themeColor="text2"/>
          <w:left w:val="nil"/>
          <w:bottom w:val="nil"/>
          <w:right w:val="nil"/>
          <w:insideH w:val="nil"/>
          <w:insideV w:val="nil"/>
          <w:tl2br w:val="nil"/>
          <w:tr2bl w:val="nil"/>
        </w:tcBorders>
      </w:tcPr>
    </w:tblStylePr>
  </w:style>
  <w:style w:type="character" w:customStyle="1" w:styleId="Heading2Char">
    <w:name w:val="Heading 2 Char"/>
    <w:basedOn w:val="DefaultParagraphFont"/>
    <w:link w:val="Heading2"/>
    <w:uiPriority w:val="9"/>
    <w:semiHidden/>
    <w:rsid w:val="00835CA2"/>
    <w:rPr>
      <w:rFonts w:asciiTheme="majorHAnsi" w:eastAsiaTheme="majorEastAsia" w:hAnsiTheme="majorHAnsi" w:cstheme="majorBidi"/>
      <w:b/>
      <w:color w:val="17406D" w:themeColor="text2"/>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7E6992"/>
    <w:pPr>
      <w:spacing w:before="0" w:after="64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leChar">
    <w:name w:val="Title Char"/>
    <w:basedOn w:val="DefaultParagraphFont"/>
    <w:link w:val="Title"/>
    <w:uiPriority w:val="10"/>
    <w:rsid w:val="007E6992"/>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Normal"/>
    <w:qFormat/>
    <w:rsid w:val="007E6992"/>
    <w:pPr>
      <w:spacing w:after="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semiHidden/>
    <w:qFormat/>
    <w:rsid w:val="007E7F36"/>
    <w:pPr>
      <w:spacing w:before="120" w:after="0"/>
    </w:pPr>
    <w:rPr>
      <w:b/>
    </w:rPr>
  </w:style>
  <w:style w:type="paragraph" w:styleId="ListNumber">
    <w:name w:val="List Number"/>
    <w:basedOn w:val="Normal"/>
    <w:uiPriority w:val="99"/>
    <w:qFormat/>
    <w:rsid w:val="00424C86"/>
    <w:pPr>
      <w:numPr>
        <w:numId w:val="5"/>
      </w:numPr>
    </w:pPr>
  </w:style>
  <w:style w:type="paragraph" w:styleId="ListNumber2">
    <w:name w:val="List Number 2"/>
    <w:basedOn w:val="Normal"/>
    <w:uiPriority w:val="99"/>
    <w:semiHidden/>
    <w:rsid w:val="00133C8A"/>
    <w:pPr>
      <w:numPr>
        <w:ilvl w:val="1"/>
        <w:numId w:val="5"/>
      </w:numPr>
      <w:spacing w:after="100"/>
    </w:pPr>
  </w:style>
  <w:style w:type="paragraph" w:styleId="ListParagraph">
    <w:name w:val="List Paragraph"/>
    <w:basedOn w:val="Normal"/>
    <w:uiPriority w:val="34"/>
    <w:semiHidden/>
    <w:rsid w:val="00133C8A"/>
    <w:pPr>
      <w:contextualSpacing/>
    </w:pPr>
  </w:style>
  <w:style w:type="table" w:styleId="PlainTable4">
    <w:name w:val="Plain Table 4"/>
    <w:basedOn w:val="TableNormal"/>
    <w:uiPriority w:val="44"/>
    <w:rsid w:val="00424C8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E2522"/>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837285">
      <w:bodyDiv w:val="1"/>
      <w:marLeft w:val="0"/>
      <w:marRight w:val="0"/>
      <w:marTop w:val="0"/>
      <w:marBottom w:val="0"/>
      <w:divBdr>
        <w:top w:val="none" w:sz="0" w:space="0" w:color="auto"/>
        <w:left w:val="none" w:sz="0" w:space="0" w:color="auto"/>
        <w:bottom w:val="none" w:sz="0" w:space="0" w:color="auto"/>
        <w:right w:val="none" w:sz="0" w:space="0" w:color="auto"/>
      </w:divBdr>
    </w:div>
    <w:div w:id="257566377">
      <w:bodyDiv w:val="1"/>
      <w:marLeft w:val="0"/>
      <w:marRight w:val="0"/>
      <w:marTop w:val="0"/>
      <w:marBottom w:val="0"/>
      <w:divBdr>
        <w:top w:val="none" w:sz="0" w:space="0" w:color="auto"/>
        <w:left w:val="none" w:sz="0" w:space="0" w:color="auto"/>
        <w:bottom w:val="none" w:sz="0" w:space="0" w:color="auto"/>
        <w:right w:val="none" w:sz="0" w:space="0" w:color="auto"/>
      </w:divBdr>
    </w:div>
    <w:div w:id="974916465">
      <w:bodyDiv w:val="1"/>
      <w:marLeft w:val="0"/>
      <w:marRight w:val="0"/>
      <w:marTop w:val="0"/>
      <w:marBottom w:val="0"/>
      <w:divBdr>
        <w:top w:val="none" w:sz="0" w:space="0" w:color="auto"/>
        <w:left w:val="none" w:sz="0" w:space="0" w:color="auto"/>
        <w:bottom w:val="none" w:sz="0" w:space="0" w:color="auto"/>
        <w:right w:val="none" w:sz="0" w:space="0" w:color="auto"/>
      </w:divBdr>
    </w:div>
    <w:div w:id="1765223603">
      <w:bodyDiv w:val="1"/>
      <w:marLeft w:val="0"/>
      <w:marRight w:val="0"/>
      <w:marTop w:val="0"/>
      <w:marBottom w:val="0"/>
      <w:divBdr>
        <w:top w:val="none" w:sz="0" w:space="0" w:color="auto"/>
        <w:left w:val="none" w:sz="0" w:space="0" w:color="auto"/>
        <w:bottom w:val="none" w:sz="0" w:space="0" w:color="auto"/>
        <w:right w:val="none" w:sz="0" w:space="0" w:color="auto"/>
      </w:divBdr>
      <w:divsChild>
        <w:div w:id="1297369346">
          <w:marLeft w:val="0"/>
          <w:marRight w:val="0"/>
          <w:marTop w:val="0"/>
          <w:marBottom w:val="0"/>
          <w:divBdr>
            <w:top w:val="none" w:sz="0" w:space="0" w:color="auto"/>
            <w:left w:val="none" w:sz="0" w:space="0" w:color="auto"/>
            <w:bottom w:val="none" w:sz="0" w:space="0" w:color="auto"/>
            <w:right w:val="none" w:sz="0" w:space="0" w:color="auto"/>
          </w:divBdr>
          <w:divsChild>
            <w:div w:id="533662809">
              <w:marLeft w:val="0"/>
              <w:marRight w:val="0"/>
              <w:marTop w:val="0"/>
              <w:marBottom w:val="0"/>
              <w:divBdr>
                <w:top w:val="none" w:sz="0" w:space="0" w:color="auto"/>
                <w:left w:val="none" w:sz="0" w:space="0" w:color="auto"/>
                <w:bottom w:val="none" w:sz="0" w:space="0" w:color="auto"/>
                <w:right w:val="none" w:sz="0" w:space="0" w:color="auto"/>
              </w:divBdr>
              <w:divsChild>
                <w:div w:id="19363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SEMESTER%203\DAB%20304%20-%20Healthcare%20Analytics\MIMIC%203\TEMPLATES\tf4460879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2E196F0B2140398C4E13E1E1FD2735"/>
        <w:category>
          <w:name w:val="General"/>
          <w:gallery w:val="placeholder"/>
        </w:category>
        <w:types>
          <w:type w:val="bbPlcHdr"/>
        </w:types>
        <w:behaviors>
          <w:behavior w:val="content"/>
        </w:behaviors>
        <w:guid w:val="{1F1B3BA5-D08F-4927-B5B8-8EB1662821C5}"/>
      </w:docPartPr>
      <w:docPartBody>
        <w:p w:rsidR="001B03CD" w:rsidRDefault="00D25908" w:rsidP="00D25908">
          <w:pPr>
            <w:pStyle w:val="802E196F0B2140398C4E13E1E1FD2735"/>
          </w:pPr>
          <w:r>
            <w:t>Meeting minutes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60D"/>
    <w:rsid w:val="000462E7"/>
    <w:rsid w:val="0005706D"/>
    <w:rsid w:val="001B03CD"/>
    <w:rsid w:val="00283EDC"/>
    <w:rsid w:val="002945B8"/>
    <w:rsid w:val="003B51E8"/>
    <w:rsid w:val="0079660D"/>
    <w:rsid w:val="00826EF2"/>
    <w:rsid w:val="00A641F9"/>
    <w:rsid w:val="00AC7C8B"/>
    <w:rsid w:val="00C754BB"/>
    <w:rsid w:val="00D25908"/>
    <w:rsid w:val="00F440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2E196F0B2140398C4E13E1E1FD2735">
    <w:name w:val="802E196F0B2140398C4E13E1E1FD2735"/>
    <w:rsid w:val="00D25908"/>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01">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8981C008-AABC-47ED-B97F-2356C5944076}">
  <ds:schemaRefs>
    <ds:schemaRef ds:uri="http://schemas.openxmlformats.org/officeDocument/2006/bibliography"/>
  </ds:schemaRefs>
</ds:datastoreItem>
</file>

<file path=customXml/itemProps2.xml><?xml version="1.0" encoding="utf-8"?>
<ds:datastoreItem xmlns:ds="http://schemas.openxmlformats.org/officeDocument/2006/customXml" ds:itemID="{29C131DD-FE3D-48A2-8B5B-728EE506404F}">
  <ds:schemaRefs>
    <ds:schemaRef ds:uri="http://schemas.microsoft.com/sharepoint/v3/contenttype/forms"/>
  </ds:schemaRefs>
</ds:datastoreItem>
</file>

<file path=customXml/itemProps3.xml><?xml version="1.0" encoding="utf-8"?>
<ds:datastoreItem xmlns:ds="http://schemas.openxmlformats.org/officeDocument/2006/customXml" ds:itemID="{6FF657D3-BF8C-4C80-98E0-C46FF91251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4F8FD6-E1A1-43AF-AF22-4ED79EE4D083}">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tf44608798_win32</Template>
  <TotalTime>0</TotalTime>
  <Pages>2</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2023-03-21T17:21:00Z</dcterms:created>
  <dcterms:modified xsi:type="dcterms:W3CDTF">2023-03-22T22:53:00Z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a13198ddc552f3a5d69d64cdee2fbd9168489ceeacb3b8df4830f3986874fbdd</vt:lpwstr>
  </property>
</Properties>
</file>