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63"/>
        <w:tblW w:w="5000" w:type="pct"/>
        <w:tblCellMar>
          <w:left w:w="0" w:type="dxa"/>
          <w:right w:w="115" w:type="dxa"/>
        </w:tblCellMar>
        <w:tblLook w:val="0600" w:firstRow="0" w:lastRow="0" w:firstColumn="0" w:lastColumn="0" w:noHBand="1" w:noVBand="1"/>
        <w:tblDescription w:val="Header layout table"/>
      </w:tblPr>
      <w:tblGrid>
        <w:gridCol w:w="1717"/>
        <w:gridCol w:w="7643"/>
      </w:tblGrid>
      <w:tr w:rsidR="005D4252" w:rsidRPr="00C2798A" w14:paraId="23BA5DBD" w14:textId="77777777" w:rsidTr="005D4252">
        <w:trPr>
          <w:trHeight w:val="270"/>
        </w:trPr>
        <w:tc>
          <w:tcPr>
            <w:tcW w:w="5000" w:type="pct"/>
            <w:gridSpan w:val="2"/>
          </w:tcPr>
          <w:p w14:paraId="3E678086" w14:textId="77777777" w:rsidR="005D4252" w:rsidRPr="00AB66A8" w:rsidRDefault="005D4252" w:rsidP="005D4252">
            <w:pPr>
              <w:pStyle w:val="Title"/>
              <w:jc w:val="center"/>
              <w:rPr>
                <w:sz w:val="40"/>
                <w:szCs w:val="44"/>
              </w:rPr>
            </w:pPr>
            <w:r>
              <w:rPr>
                <w:sz w:val="40"/>
                <w:szCs w:val="44"/>
              </w:rPr>
              <w:t>Resume Parser</w:t>
            </w:r>
            <w:r w:rsidRPr="00AB66A8">
              <w:rPr>
                <w:sz w:val="40"/>
                <w:szCs w:val="44"/>
              </w:rPr>
              <w:t xml:space="preserve"> Project: </w:t>
            </w:r>
            <w:sdt>
              <w:sdtPr>
                <w:rPr>
                  <w:sz w:val="40"/>
                  <w:szCs w:val="44"/>
                </w:rPr>
                <w:id w:val="1630440582"/>
                <w:placeholder>
                  <w:docPart w:val="802E196F0B2140398C4E13E1E1FD2735"/>
                </w:placeholder>
                <w:temporary/>
                <w:showingPlcHdr/>
                <w15:appearance w15:val="hidden"/>
              </w:sdtPr>
              <w:sdtContent>
                <w:r w:rsidRPr="00AB66A8">
                  <w:rPr>
                    <w:sz w:val="40"/>
                    <w:szCs w:val="44"/>
                  </w:rPr>
                  <w:t>Meeting minutes</w:t>
                </w:r>
              </w:sdtContent>
            </w:sdt>
          </w:p>
        </w:tc>
      </w:tr>
      <w:tr w:rsidR="005D4252" w:rsidRPr="00C2798A" w14:paraId="20021EC8" w14:textId="77777777" w:rsidTr="005D4252">
        <w:trPr>
          <w:trHeight w:val="737"/>
        </w:trPr>
        <w:tc>
          <w:tcPr>
            <w:tcW w:w="917" w:type="pct"/>
          </w:tcPr>
          <w:p w14:paraId="3FAAD2F5" w14:textId="77777777" w:rsidR="005D4252" w:rsidRPr="00C861CF" w:rsidRDefault="005D4252" w:rsidP="005D4252">
            <w:pPr>
              <w:pStyle w:val="MeetingInfo"/>
            </w:pPr>
            <w:r w:rsidRPr="00C861CF">
              <w:t>PROJECT:</w:t>
            </w:r>
          </w:p>
        </w:tc>
        <w:tc>
          <w:tcPr>
            <w:tcW w:w="4083" w:type="pct"/>
          </w:tcPr>
          <w:p w14:paraId="176BDCCB" w14:textId="40276E26" w:rsidR="005D4252" w:rsidRPr="00C861CF" w:rsidRDefault="005D4252" w:rsidP="005D4252">
            <w:pPr>
              <w:pStyle w:val="MeetingInfo"/>
            </w:pPr>
            <w:r w:rsidRPr="00C861CF">
              <w:t xml:space="preserve">Building a Resume Parser in Python using NLP and deploying the model on a cloud based platform using </w:t>
            </w:r>
            <w:r w:rsidR="007D49C8">
              <w:t>streamlit</w:t>
            </w:r>
            <w:r w:rsidRPr="00C861CF">
              <w:t xml:space="preserve"> application.</w:t>
            </w:r>
          </w:p>
        </w:tc>
      </w:tr>
      <w:tr w:rsidR="005D4252" w:rsidRPr="00C2798A" w14:paraId="57C4C0A2" w14:textId="77777777" w:rsidTr="005D4252">
        <w:trPr>
          <w:trHeight w:val="510"/>
        </w:trPr>
        <w:tc>
          <w:tcPr>
            <w:tcW w:w="917" w:type="pct"/>
          </w:tcPr>
          <w:p w14:paraId="0C6399A1" w14:textId="77777777" w:rsidR="005D4252" w:rsidRPr="00C861CF" w:rsidRDefault="005D4252" w:rsidP="005D4252">
            <w:pPr>
              <w:pStyle w:val="MeetingInfo"/>
            </w:pPr>
            <w:r w:rsidRPr="00C861CF">
              <w:t>DATE:</w:t>
            </w:r>
          </w:p>
        </w:tc>
        <w:tc>
          <w:tcPr>
            <w:tcW w:w="4083" w:type="pct"/>
          </w:tcPr>
          <w:p w14:paraId="64096717" w14:textId="32050F87" w:rsidR="005D4252" w:rsidRPr="00C861CF" w:rsidRDefault="005D4252" w:rsidP="005D4252">
            <w:pPr>
              <w:pStyle w:val="MeetingInfo"/>
            </w:pPr>
            <w:r>
              <w:t>February</w:t>
            </w:r>
            <w:r w:rsidRPr="00C861CF">
              <w:t xml:space="preserve"> </w:t>
            </w:r>
            <w:r w:rsidR="00991D92">
              <w:t>27</w:t>
            </w:r>
            <w:r w:rsidRPr="00C861CF">
              <w:t xml:space="preserve"> – </w:t>
            </w:r>
            <w:r w:rsidR="00991D92">
              <w:t>March</w:t>
            </w:r>
            <w:r w:rsidRPr="00C861CF">
              <w:t xml:space="preserve"> </w:t>
            </w:r>
            <w:r w:rsidR="00991D92">
              <w:t>31</w:t>
            </w:r>
            <w:r w:rsidRPr="00C861CF">
              <w:t>, 2023</w:t>
            </w:r>
          </w:p>
        </w:tc>
      </w:tr>
      <w:tr w:rsidR="005D4252" w:rsidRPr="00C2798A" w14:paraId="31E95920" w14:textId="77777777" w:rsidTr="005D4252">
        <w:trPr>
          <w:trHeight w:val="397"/>
        </w:trPr>
        <w:tc>
          <w:tcPr>
            <w:tcW w:w="917" w:type="pct"/>
          </w:tcPr>
          <w:p w14:paraId="321EFA8B" w14:textId="77777777" w:rsidR="005D4252" w:rsidRPr="00C861CF" w:rsidRDefault="005D4252" w:rsidP="005D4252">
            <w:pPr>
              <w:pStyle w:val="MeetingInfo"/>
              <w:spacing w:before="0"/>
            </w:pPr>
            <w:r w:rsidRPr="00C861CF">
              <w:t>MEMBERS:</w:t>
            </w:r>
          </w:p>
        </w:tc>
        <w:tc>
          <w:tcPr>
            <w:tcW w:w="4083" w:type="pct"/>
          </w:tcPr>
          <w:p w14:paraId="697E6B5A" w14:textId="77777777" w:rsidR="005D4252" w:rsidRPr="00C861CF" w:rsidRDefault="005D4252" w:rsidP="005D4252">
            <w:pPr>
              <w:pStyle w:val="MeetingInfo"/>
              <w:spacing w:before="0"/>
            </w:pPr>
            <w:r w:rsidRPr="00C861CF">
              <w:t>SIDDHARTHA PATRA (0787887)</w:t>
            </w:r>
          </w:p>
        </w:tc>
      </w:tr>
      <w:tr w:rsidR="005D4252" w:rsidRPr="00C2798A" w14:paraId="2C121F97" w14:textId="77777777" w:rsidTr="005D4252">
        <w:trPr>
          <w:trHeight w:val="397"/>
        </w:trPr>
        <w:tc>
          <w:tcPr>
            <w:tcW w:w="917" w:type="pct"/>
          </w:tcPr>
          <w:p w14:paraId="600CFD03" w14:textId="77777777" w:rsidR="005D4252" w:rsidRPr="00C861CF" w:rsidRDefault="005D4252" w:rsidP="005D4252">
            <w:pPr>
              <w:pStyle w:val="MeetingInfo"/>
              <w:spacing w:before="0"/>
            </w:pPr>
          </w:p>
        </w:tc>
        <w:tc>
          <w:tcPr>
            <w:tcW w:w="4083" w:type="pct"/>
          </w:tcPr>
          <w:p w14:paraId="6D533481" w14:textId="77777777" w:rsidR="005D4252" w:rsidRPr="00C861CF" w:rsidRDefault="005D4252" w:rsidP="005D4252">
            <w:pPr>
              <w:pStyle w:val="MeetingInfo"/>
              <w:spacing w:before="0"/>
            </w:pPr>
            <w:r w:rsidRPr="00C861CF">
              <w:t>USAMA NORAT (0792225)</w:t>
            </w:r>
          </w:p>
        </w:tc>
      </w:tr>
      <w:tr w:rsidR="005D4252" w:rsidRPr="00C2798A" w14:paraId="510C85E2" w14:textId="77777777" w:rsidTr="005D4252">
        <w:trPr>
          <w:trHeight w:val="397"/>
        </w:trPr>
        <w:tc>
          <w:tcPr>
            <w:tcW w:w="917" w:type="pct"/>
          </w:tcPr>
          <w:p w14:paraId="4E52BEE5" w14:textId="77777777" w:rsidR="005D4252" w:rsidRPr="00C861CF" w:rsidRDefault="005D4252" w:rsidP="005D4252">
            <w:pPr>
              <w:pStyle w:val="MeetingInfo"/>
              <w:spacing w:before="0"/>
            </w:pPr>
          </w:p>
        </w:tc>
        <w:tc>
          <w:tcPr>
            <w:tcW w:w="4083" w:type="pct"/>
          </w:tcPr>
          <w:p w14:paraId="57722544" w14:textId="77777777" w:rsidR="005D4252" w:rsidRPr="00C861CF" w:rsidRDefault="005D4252" w:rsidP="005D4252">
            <w:pPr>
              <w:pStyle w:val="MeetingInfo"/>
              <w:spacing w:before="0"/>
            </w:pPr>
            <w:r w:rsidRPr="00C861CF">
              <w:t>AMIR DAHYA (07912521)</w:t>
            </w:r>
          </w:p>
        </w:tc>
      </w:tr>
    </w:tbl>
    <w:p w14:paraId="0E7924BB" w14:textId="77777777" w:rsidR="003B7E67" w:rsidRDefault="003B7E67" w:rsidP="00BA17DE">
      <w:pPr>
        <w:pStyle w:val="MeetingInfo"/>
      </w:pPr>
      <w:r w:rsidRPr="0041428F">
        <w:rPr>
          <w:noProof/>
        </w:rPr>
        <mc:AlternateContent>
          <mc:Choice Requires="wpg">
            <w:drawing>
              <wp:anchor distT="0" distB="0" distL="114300" distR="114300" simplePos="0" relativeHeight="251659264" behindDoc="1" locked="1" layoutInCell="1" allowOverlap="1" wp14:anchorId="27885209" wp14:editId="22C30052">
                <wp:simplePos x="0" y="0"/>
                <wp:positionH relativeFrom="page">
                  <wp:align>left</wp:align>
                </wp:positionH>
                <wp:positionV relativeFrom="paragraph">
                  <wp:posOffset>-457200</wp:posOffset>
                </wp:positionV>
                <wp:extent cx="8247380" cy="2865120"/>
                <wp:effectExtent l="0" t="0" r="1270" b="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2865120"/>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D3F28" id="Graphic 17" o:spid="_x0000_s1026" alt="&quot;&quot;" style="position:absolute;margin-left:0;margin-top:-36pt;width:649.4pt;height:225.6pt;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">
                <v:shape id="Freeform: Shape 20" o:spid="_x0000_s1027" alt="&quot;&quot;"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alt="&quot;&quot;"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alt="&quot;&quot;"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alt="&quot;&quot;"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p w14:paraId="5BFD0505" w14:textId="57A988CC" w:rsidR="00AB66A8" w:rsidRDefault="00AB66A8" w:rsidP="005D4252">
      <w:pPr>
        <w:pStyle w:val="Heading1"/>
        <w:spacing w:before="360" w:after="120"/>
      </w:pPr>
      <w:r w:rsidRPr="00AB66A8">
        <w:t xml:space="preserve">Specific Activities </w:t>
      </w:r>
      <w:r w:rsidR="004A4EA5">
        <w:t>from the</w:t>
      </w:r>
      <w:r w:rsidRPr="00AB66A8">
        <w:t xml:space="preserve"> prior</w:t>
      </w:r>
      <w:r w:rsidR="009F433B">
        <w:t xml:space="preserve"> </w:t>
      </w:r>
      <w:r w:rsidR="00B92E5C">
        <w:t>4</w:t>
      </w:r>
      <w:r w:rsidRPr="00AB66A8">
        <w:t xml:space="preserve"> week</w:t>
      </w:r>
      <w:r w:rsidR="009F433B">
        <w:t>s</w:t>
      </w:r>
    </w:p>
    <w:p w14:paraId="6CCCBA93" w14:textId="46D73C9D" w:rsidR="001E2038" w:rsidRPr="001E2038" w:rsidRDefault="001E2038" w:rsidP="001E2038">
      <w:pPr>
        <w:rPr>
          <w:rFonts w:ascii="Calibri" w:hAnsi="Calibri" w:cs="Calibri"/>
        </w:rPr>
      </w:pPr>
      <w:r>
        <w:rPr>
          <w:rFonts w:ascii="Calibri" w:hAnsi="Calibri" w:cs="Calibri"/>
        </w:rPr>
        <w:t>T</w:t>
      </w:r>
      <w:r w:rsidRPr="001E2038">
        <w:rPr>
          <w:rFonts w:ascii="Calibri" w:hAnsi="Calibri" w:cs="Calibri"/>
        </w:rPr>
        <w:t>he following work activities that were completed:</w:t>
      </w:r>
    </w:p>
    <w:p w14:paraId="2A7CEF97" w14:textId="3B7B8B6D" w:rsidR="0047272B" w:rsidRDefault="0047272B" w:rsidP="001E2038">
      <w:pPr>
        <w:pStyle w:val="ListParagraph"/>
        <w:numPr>
          <w:ilvl w:val="0"/>
          <w:numId w:val="14"/>
        </w:numPr>
        <w:rPr>
          <w:rFonts w:ascii="Calibri" w:hAnsi="Calibri" w:cs="Calibri"/>
          <w:b/>
          <w:bCs/>
        </w:rPr>
      </w:pPr>
      <w:r>
        <w:rPr>
          <w:rFonts w:ascii="Calibri" w:hAnsi="Calibri" w:cs="Calibri"/>
          <w:b/>
          <w:bCs/>
        </w:rPr>
        <w:t>Streamlit App:</w:t>
      </w:r>
    </w:p>
    <w:p w14:paraId="57C7CA0B" w14:textId="4D5828C5" w:rsidR="00426996" w:rsidRPr="00426996" w:rsidRDefault="00426996" w:rsidP="00426996">
      <w:pPr>
        <w:pStyle w:val="ListParagraph"/>
        <w:numPr>
          <w:ilvl w:val="1"/>
          <w:numId w:val="14"/>
        </w:numPr>
        <w:rPr>
          <w:rFonts w:ascii="Calibri" w:hAnsi="Calibri" w:cs="Calibri"/>
        </w:rPr>
      </w:pPr>
      <w:r>
        <w:rPr>
          <w:rFonts w:ascii="Calibri" w:hAnsi="Calibri" w:cs="Calibri"/>
        </w:rPr>
        <w:t>Defined</w:t>
      </w:r>
      <w:r w:rsidRPr="00426996">
        <w:rPr>
          <w:rFonts w:ascii="Calibri" w:hAnsi="Calibri" w:cs="Calibri"/>
        </w:rPr>
        <w:t xml:space="preserve"> a function called "pred" that takes the text of a resume as input and uses Spacy's pre-trained model to extract entities from the text.</w:t>
      </w:r>
    </w:p>
    <w:p w14:paraId="269EDFE4" w14:textId="00E2DE8F" w:rsidR="00426996" w:rsidRPr="00426996" w:rsidRDefault="00426996" w:rsidP="00426996">
      <w:pPr>
        <w:pStyle w:val="ListParagraph"/>
        <w:numPr>
          <w:ilvl w:val="1"/>
          <w:numId w:val="14"/>
        </w:numPr>
        <w:rPr>
          <w:rFonts w:ascii="Calibri" w:hAnsi="Calibri" w:cs="Calibri"/>
        </w:rPr>
      </w:pPr>
      <w:r>
        <w:rPr>
          <w:rFonts w:ascii="Calibri" w:hAnsi="Calibri" w:cs="Calibri"/>
        </w:rPr>
        <w:t>Developed</w:t>
      </w:r>
      <w:r w:rsidRPr="00426996">
        <w:rPr>
          <w:rFonts w:ascii="Calibri" w:hAnsi="Calibri" w:cs="Calibri"/>
        </w:rPr>
        <w:t xml:space="preserve"> a user interface using Streamlit, where the user can upload a resume in PDF or DOCX format, and the system processes the file and extracts important information from it.</w:t>
      </w:r>
    </w:p>
    <w:p w14:paraId="37FFE3C7" w14:textId="2DF7293F" w:rsidR="00426996" w:rsidRPr="00426996" w:rsidRDefault="00426996" w:rsidP="00426996">
      <w:pPr>
        <w:pStyle w:val="ListParagraph"/>
        <w:numPr>
          <w:ilvl w:val="1"/>
          <w:numId w:val="14"/>
        </w:numPr>
        <w:rPr>
          <w:rFonts w:ascii="Calibri" w:hAnsi="Calibri" w:cs="Calibri"/>
        </w:rPr>
      </w:pPr>
      <w:r w:rsidRPr="00426996">
        <w:rPr>
          <w:rFonts w:ascii="Calibri" w:hAnsi="Calibri" w:cs="Calibri"/>
        </w:rPr>
        <w:t xml:space="preserve">If the uploaded file is a PDF, </w:t>
      </w:r>
      <w:r>
        <w:rPr>
          <w:rFonts w:ascii="Calibri" w:hAnsi="Calibri" w:cs="Calibri"/>
        </w:rPr>
        <w:t>our</w:t>
      </w:r>
      <w:r w:rsidRPr="00426996">
        <w:rPr>
          <w:rFonts w:ascii="Calibri" w:hAnsi="Calibri" w:cs="Calibri"/>
        </w:rPr>
        <w:t xml:space="preserve"> code uses </w:t>
      </w:r>
      <w:r w:rsidRPr="007D49C8">
        <w:rPr>
          <w:rFonts w:ascii="Calibri" w:hAnsi="Calibri" w:cs="Calibri"/>
          <w:b/>
          <w:bCs/>
          <w:i/>
          <w:iCs/>
        </w:rPr>
        <w:t>pdfplumber</w:t>
      </w:r>
      <w:r w:rsidRPr="00426996">
        <w:rPr>
          <w:rFonts w:ascii="Calibri" w:hAnsi="Calibri" w:cs="Calibri"/>
        </w:rPr>
        <w:t xml:space="preserve"> library to extract text from each page of the PDF and passes it to the "pred" function.</w:t>
      </w:r>
    </w:p>
    <w:p w14:paraId="6ED21ABD" w14:textId="4B676413" w:rsidR="00426996" w:rsidRPr="00426996" w:rsidRDefault="00426996" w:rsidP="00426996">
      <w:pPr>
        <w:pStyle w:val="ListParagraph"/>
        <w:numPr>
          <w:ilvl w:val="1"/>
          <w:numId w:val="14"/>
        </w:numPr>
        <w:rPr>
          <w:rFonts w:ascii="Calibri" w:hAnsi="Calibri" w:cs="Calibri"/>
        </w:rPr>
      </w:pPr>
      <w:r w:rsidRPr="00426996">
        <w:rPr>
          <w:rFonts w:ascii="Calibri" w:hAnsi="Calibri" w:cs="Calibri"/>
        </w:rPr>
        <w:t xml:space="preserve">If the uploaded file is a DOCX, </w:t>
      </w:r>
      <w:r>
        <w:rPr>
          <w:rFonts w:ascii="Calibri" w:hAnsi="Calibri" w:cs="Calibri"/>
        </w:rPr>
        <w:t>our</w:t>
      </w:r>
      <w:r w:rsidRPr="00426996">
        <w:rPr>
          <w:rFonts w:ascii="Calibri" w:hAnsi="Calibri" w:cs="Calibri"/>
        </w:rPr>
        <w:t xml:space="preserve"> code uses </w:t>
      </w:r>
      <w:r w:rsidRPr="007D49C8">
        <w:rPr>
          <w:rFonts w:ascii="Calibri" w:hAnsi="Calibri" w:cs="Calibri"/>
          <w:b/>
          <w:bCs/>
          <w:i/>
          <w:iCs/>
        </w:rPr>
        <w:t>docx2txt</w:t>
      </w:r>
      <w:r w:rsidRPr="00426996">
        <w:rPr>
          <w:rFonts w:ascii="Calibri" w:hAnsi="Calibri" w:cs="Calibri"/>
        </w:rPr>
        <w:t xml:space="preserve"> library to extract text from the file and passes it to the "pred" function.</w:t>
      </w:r>
    </w:p>
    <w:p w14:paraId="0DA09869" w14:textId="23C76F78" w:rsidR="0047272B" w:rsidRDefault="00426996" w:rsidP="00426996">
      <w:pPr>
        <w:pStyle w:val="ListParagraph"/>
        <w:numPr>
          <w:ilvl w:val="1"/>
          <w:numId w:val="14"/>
        </w:numPr>
        <w:rPr>
          <w:rFonts w:ascii="Calibri" w:hAnsi="Calibri" w:cs="Calibri"/>
        </w:rPr>
      </w:pPr>
      <w:r w:rsidRPr="00426996">
        <w:rPr>
          <w:rFonts w:ascii="Calibri" w:hAnsi="Calibri" w:cs="Calibri"/>
        </w:rPr>
        <w:t>The extracted information is displayed in the user interface using Streamlit's "</w:t>
      </w:r>
      <w:r w:rsidRPr="007D49C8">
        <w:rPr>
          <w:rFonts w:ascii="Calibri" w:hAnsi="Calibri" w:cs="Calibri"/>
          <w:b/>
          <w:bCs/>
          <w:i/>
          <w:iCs/>
        </w:rPr>
        <w:t>st.write</w:t>
      </w:r>
      <w:r w:rsidRPr="00426996">
        <w:rPr>
          <w:rFonts w:ascii="Calibri" w:hAnsi="Calibri" w:cs="Calibri"/>
        </w:rPr>
        <w:t>" function.</w:t>
      </w:r>
    </w:p>
    <w:p w14:paraId="350C0FDB" w14:textId="77777777" w:rsidR="00426996" w:rsidRDefault="00426996" w:rsidP="00426996">
      <w:pPr>
        <w:pStyle w:val="ListParagraph"/>
        <w:ind w:left="720"/>
        <w:rPr>
          <w:rFonts w:ascii="Calibri" w:hAnsi="Calibri" w:cs="Calibri"/>
        </w:rPr>
      </w:pPr>
    </w:p>
    <w:p w14:paraId="051E7F29" w14:textId="2A697367" w:rsidR="001E2038" w:rsidRPr="001E2038" w:rsidRDefault="001E2038" w:rsidP="001E2038">
      <w:pPr>
        <w:pStyle w:val="ListParagraph"/>
        <w:numPr>
          <w:ilvl w:val="0"/>
          <w:numId w:val="14"/>
        </w:numPr>
        <w:rPr>
          <w:rFonts w:ascii="Calibri" w:hAnsi="Calibri" w:cs="Calibri"/>
          <w:b/>
          <w:bCs/>
        </w:rPr>
      </w:pPr>
      <w:r w:rsidRPr="001E2038">
        <w:rPr>
          <w:rFonts w:ascii="Calibri" w:hAnsi="Calibri" w:cs="Calibri"/>
          <w:b/>
          <w:bCs/>
        </w:rPr>
        <w:t>Cloud Source Repository:</w:t>
      </w:r>
    </w:p>
    <w:p w14:paraId="7E00EEC7" w14:textId="77777777" w:rsidR="001E2038" w:rsidRPr="001E2038" w:rsidRDefault="001E2038" w:rsidP="001E2038">
      <w:pPr>
        <w:pStyle w:val="ListParagraph"/>
        <w:numPr>
          <w:ilvl w:val="1"/>
          <w:numId w:val="18"/>
        </w:numPr>
        <w:rPr>
          <w:rFonts w:ascii="Calibri" w:hAnsi="Calibri" w:cs="Calibri"/>
        </w:rPr>
      </w:pPr>
      <w:r w:rsidRPr="001E2038">
        <w:rPr>
          <w:rFonts w:ascii="Calibri" w:hAnsi="Calibri" w:cs="Calibri"/>
        </w:rPr>
        <w:t>A new repository was created or connected to an external repository.</w:t>
      </w:r>
    </w:p>
    <w:p w14:paraId="04D552EA" w14:textId="3129597A" w:rsidR="001E2038" w:rsidRDefault="001E2038" w:rsidP="001E2038">
      <w:pPr>
        <w:pStyle w:val="ListParagraph"/>
        <w:numPr>
          <w:ilvl w:val="1"/>
          <w:numId w:val="18"/>
        </w:numPr>
        <w:rPr>
          <w:rFonts w:ascii="Calibri" w:hAnsi="Calibri" w:cs="Calibri"/>
        </w:rPr>
      </w:pPr>
      <w:r w:rsidRPr="001E2038">
        <w:rPr>
          <w:rFonts w:ascii="Calibri" w:hAnsi="Calibri" w:cs="Calibri"/>
        </w:rPr>
        <w:t>The repository was cloned.</w:t>
      </w:r>
    </w:p>
    <w:p w14:paraId="1A5A6B19" w14:textId="77777777" w:rsidR="0047272B" w:rsidRPr="001E2038" w:rsidRDefault="0047272B" w:rsidP="0047272B">
      <w:pPr>
        <w:pStyle w:val="ListParagraph"/>
        <w:ind w:left="630"/>
        <w:rPr>
          <w:rFonts w:ascii="Calibri" w:hAnsi="Calibri" w:cs="Calibri"/>
        </w:rPr>
      </w:pPr>
    </w:p>
    <w:p w14:paraId="06DA8FFC" w14:textId="77777777" w:rsidR="001E2038" w:rsidRPr="001E2038" w:rsidRDefault="001E2038" w:rsidP="001E2038">
      <w:pPr>
        <w:pStyle w:val="ListParagraph"/>
        <w:numPr>
          <w:ilvl w:val="0"/>
          <w:numId w:val="14"/>
        </w:numPr>
        <w:rPr>
          <w:rFonts w:ascii="Calibri" w:hAnsi="Calibri" w:cs="Calibri"/>
          <w:b/>
          <w:bCs/>
        </w:rPr>
      </w:pPr>
      <w:r w:rsidRPr="001E2038">
        <w:rPr>
          <w:rFonts w:ascii="Calibri" w:hAnsi="Calibri" w:cs="Calibri"/>
          <w:b/>
          <w:bCs/>
        </w:rPr>
        <w:t>Git Commands:</w:t>
      </w:r>
    </w:p>
    <w:p w14:paraId="09D27A23" w14:textId="77777777" w:rsidR="001E2038" w:rsidRPr="001E2038" w:rsidRDefault="001E2038" w:rsidP="001E2038">
      <w:pPr>
        <w:pStyle w:val="ListParagraph"/>
        <w:numPr>
          <w:ilvl w:val="1"/>
          <w:numId w:val="19"/>
        </w:numPr>
        <w:rPr>
          <w:rFonts w:ascii="Calibri" w:hAnsi="Calibri" w:cs="Calibri"/>
        </w:rPr>
      </w:pPr>
      <w:r w:rsidRPr="001E2038">
        <w:rPr>
          <w:rFonts w:ascii="Calibri" w:hAnsi="Calibri" w:cs="Calibri"/>
        </w:rPr>
        <w:t>The necessary files were uploaded to the repository in zip format.</w:t>
      </w:r>
    </w:p>
    <w:p w14:paraId="6AA43E0B" w14:textId="77777777" w:rsidR="001E2038" w:rsidRPr="001E2038" w:rsidRDefault="001E2038" w:rsidP="001E2038">
      <w:pPr>
        <w:pStyle w:val="ListParagraph"/>
        <w:numPr>
          <w:ilvl w:val="1"/>
          <w:numId w:val="19"/>
        </w:numPr>
        <w:rPr>
          <w:rFonts w:ascii="Calibri" w:hAnsi="Calibri" w:cs="Calibri"/>
        </w:rPr>
      </w:pPr>
      <w:r w:rsidRPr="001E2038">
        <w:rPr>
          <w:rFonts w:ascii="Calibri" w:hAnsi="Calibri" w:cs="Calibri"/>
        </w:rPr>
        <w:t>The folder was unzipped and moved to the git folder.</w:t>
      </w:r>
    </w:p>
    <w:p w14:paraId="39ED2814" w14:textId="19CB6664" w:rsidR="001E2038" w:rsidRDefault="001E2038" w:rsidP="001E2038">
      <w:pPr>
        <w:pStyle w:val="ListParagraph"/>
        <w:numPr>
          <w:ilvl w:val="1"/>
          <w:numId w:val="19"/>
        </w:numPr>
        <w:rPr>
          <w:rFonts w:ascii="Calibri" w:hAnsi="Calibri" w:cs="Calibri"/>
        </w:rPr>
      </w:pPr>
      <w:r w:rsidRPr="001E2038">
        <w:rPr>
          <w:rFonts w:ascii="Calibri" w:hAnsi="Calibri" w:cs="Calibri"/>
        </w:rPr>
        <w:t>Steps (git commands) were followed in order to add the files to the cloud source repository.</w:t>
      </w:r>
    </w:p>
    <w:p w14:paraId="2B23C8AC" w14:textId="77777777" w:rsidR="0047272B" w:rsidRPr="001E2038" w:rsidRDefault="0047272B" w:rsidP="0047272B">
      <w:pPr>
        <w:pStyle w:val="ListParagraph"/>
        <w:ind w:left="630"/>
        <w:rPr>
          <w:rFonts w:ascii="Calibri" w:hAnsi="Calibri" w:cs="Calibri"/>
        </w:rPr>
      </w:pPr>
    </w:p>
    <w:p w14:paraId="5A275950" w14:textId="77777777" w:rsidR="001E2038" w:rsidRPr="001E2038" w:rsidRDefault="001E2038" w:rsidP="001E2038">
      <w:pPr>
        <w:pStyle w:val="ListParagraph"/>
        <w:numPr>
          <w:ilvl w:val="0"/>
          <w:numId w:val="14"/>
        </w:numPr>
        <w:rPr>
          <w:rFonts w:ascii="Calibri" w:hAnsi="Calibri" w:cs="Calibri"/>
          <w:b/>
          <w:bCs/>
        </w:rPr>
      </w:pPr>
      <w:r w:rsidRPr="001E2038">
        <w:rPr>
          <w:rFonts w:ascii="Calibri" w:hAnsi="Calibri" w:cs="Calibri"/>
          <w:b/>
          <w:bCs/>
        </w:rPr>
        <w:t>Cloud Build Trigger:</w:t>
      </w:r>
    </w:p>
    <w:p w14:paraId="329A27EE" w14:textId="77777777" w:rsidR="001E2038" w:rsidRPr="001E2038" w:rsidRDefault="001E2038" w:rsidP="001E2038">
      <w:pPr>
        <w:pStyle w:val="ListParagraph"/>
        <w:numPr>
          <w:ilvl w:val="1"/>
          <w:numId w:val="20"/>
        </w:numPr>
        <w:rPr>
          <w:rFonts w:ascii="Calibri" w:hAnsi="Calibri" w:cs="Calibri"/>
        </w:rPr>
      </w:pPr>
      <w:r w:rsidRPr="001E2038">
        <w:rPr>
          <w:rFonts w:ascii="Calibri" w:hAnsi="Calibri" w:cs="Calibri"/>
        </w:rPr>
        <w:t>A new cloud build trigger was created in the GCP console.</w:t>
      </w:r>
    </w:p>
    <w:p w14:paraId="5EFAB571" w14:textId="16D626C2" w:rsidR="001E2038" w:rsidRDefault="001E2038" w:rsidP="001E2038">
      <w:pPr>
        <w:pStyle w:val="ListParagraph"/>
        <w:numPr>
          <w:ilvl w:val="1"/>
          <w:numId w:val="20"/>
        </w:numPr>
        <w:rPr>
          <w:rFonts w:ascii="Calibri" w:hAnsi="Calibri" w:cs="Calibri"/>
        </w:rPr>
      </w:pPr>
      <w:r w:rsidRPr="001E2038">
        <w:rPr>
          <w:rFonts w:ascii="Calibri" w:hAnsi="Calibri" w:cs="Calibri"/>
        </w:rPr>
        <w:t>The trigger was run.</w:t>
      </w:r>
    </w:p>
    <w:p w14:paraId="3099A3C3" w14:textId="77777777" w:rsidR="0047272B" w:rsidRPr="001E2038" w:rsidRDefault="0047272B" w:rsidP="0047272B">
      <w:pPr>
        <w:pStyle w:val="ListParagraph"/>
        <w:ind w:left="630"/>
        <w:rPr>
          <w:rFonts w:ascii="Calibri" w:hAnsi="Calibri" w:cs="Calibri"/>
        </w:rPr>
      </w:pPr>
    </w:p>
    <w:p w14:paraId="530FA40A" w14:textId="77777777" w:rsidR="001E2038" w:rsidRPr="001E2038" w:rsidRDefault="001E2038" w:rsidP="001E2038">
      <w:pPr>
        <w:pStyle w:val="ListParagraph"/>
        <w:numPr>
          <w:ilvl w:val="0"/>
          <w:numId w:val="14"/>
        </w:numPr>
        <w:rPr>
          <w:rFonts w:ascii="Calibri" w:hAnsi="Calibri" w:cs="Calibri"/>
          <w:b/>
          <w:bCs/>
        </w:rPr>
      </w:pPr>
      <w:r w:rsidRPr="001E2038">
        <w:rPr>
          <w:rFonts w:ascii="Calibri" w:hAnsi="Calibri" w:cs="Calibri"/>
          <w:b/>
          <w:bCs/>
        </w:rPr>
        <w:t>Docker File Creation:</w:t>
      </w:r>
    </w:p>
    <w:p w14:paraId="1A14F45E" w14:textId="77777777" w:rsidR="001E2038" w:rsidRPr="001E2038" w:rsidRDefault="001E2038" w:rsidP="001E2038">
      <w:pPr>
        <w:pStyle w:val="ListParagraph"/>
        <w:numPr>
          <w:ilvl w:val="0"/>
          <w:numId w:val="21"/>
        </w:numPr>
        <w:rPr>
          <w:rFonts w:ascii="Calibri" w:hAnsi="Calibri" w:cs="Calibri"/>
        </w:rPr>
      </w:pPr>
      <w:r w:rsidRPr="001E2038">
        <w:rPr>
          <w:rFonts w:ascii="Calibri" w:hAnsi="Calibri" w:cs="Calibri"/>
        </w:rPr>
        <w:t>A Docker file was created.</w:t>
      </w:r>
    </w:p>
    <w:p w14:paraId="30EF80BB" w14:textId="112C4E07" w:rsidR="001E2038" w:rsidRDefault="001E2038" w:rsidP="001E2038">
      <w:pPr>
        <w:pStyle w:val="ListParagraph"/>
        <w:numPr>
          <w:ilvl w:val="0"/>
          <w:numId w:val="21"/>
        </w:numPr>
        <w:rPr>
          <w:rFonts w:ascii="Calibri" w:hAnsi="Calibri" w:cs="Calibri"/>
        </w:rPr>
      </w:pPr>
      <w:r w:rsidRPr="001E2038">
        <w:rPr>
          <w:rFonts w:ascii="Calibri" w:hAnsi="Calibri" w:cs="Calibri"/>
        </w:rPr>
        <w:t>Google Container Repository (GCR) was used to store the deployed images.</w:t>
      </w:r>
    </w:p>
    <w:p w14:paraId="6BBA2261" w14:textId="77777777" w:rsidR="0047272B" w:rsidRPr="001E2038" w:rsidRDefault="0047272B" w:rsidP="0047272B">
      <w:pPr>
        <w:pStyle w:val="ListParagraph"/>
        <w:ind w:left="720"/>
        <w:rPr>
          <w:rFonts w:ascii="Calibri" w:hAnsi="Calibri" w:cs="Calibri"/>
        </w:rPr>
      </w:pPr>
    </w:p>
    <w:p w14:paraId="6F2A63D1" w14:textId="77777777" w:rsidR="001E2038" w:rsidRPr="001E2038" w:rsidRDefault="001E2038" w:rsidP="001E2038">
      <w:pPr>
        <w:pStyle w:val="ListParagraph"/>
        <w:numPr>
          <w:ilvl w:val="0"/>
          <w:numId w:val="14"/>
        </w:numPr>
        <w:rPr>
          <w:rFonts w:ascii="Calibri" w:hAnsi="Calibri" w:cs="Calibri"/>
          <w:b/>
          <w:bCs/>
        </w:rPr>
      </w:pPr>
      <w:r w:rsidRPr="001E2038">
        <w:rPr>
          <w:rFonts w:ascii="Calibri" w:hAnsi="Calibri" w:cs="Calibri"/>
          <w:b/>
          <w:bCs/>
        </w:rPr>
        <w:t>Virtual Machine Creation:</w:t>
      </w:r>
    </w:p>
    <w:p w14:paraId="4844399E" w14:textId="5EC5DA26" w:rsidR="001E2038" w:rsidRDefault="001E2038" w:rsidP="001E2038">
      <w:pPr>
        <w:pStyle w:val="ListParagraph"/>
        <w:numPr>
          <w:ilvl w:val="1"/>
          <w:numId w:val="14"/>
        </w:numPr>
        <w:rPr>
          <w:rFonts w:ascii="Calibri" w:hAnsi="Calibri" w:cs="Calibri"/>
        </w:rPr>
      </w:pPr>
      <w:r w:rsidRPr="001E2038">
        <w:rPr>
          <w:rFonts w:ascii="Calibri" w:hAnsi="Calibri" w:cs="Calibri"/>
        </w:rPr>
        <w:t>A VM instance was created.</w:t>
      </w:r>
    </w:p>
    <w:p w14:paraId="674EC7D5" w14:textId="77777777" w:rsidR="0047272B" w:rsidRPr="001E2038" w:rsidRDefault="0047272B" w:rsidP="0047272B">
      <w:pPr>
        <w:pStyle w:val="ListParagraph"/>
        <w:ind w:left="720"/>
        <w:rPr>
          <w:rFonts w:ascii="Calibri" w:hAnsi="Calibri" w:cs="Calibri"/>
        </w:rPr>
      </w:pPr>
    </w:p>
    <w:p w14:paraId="7C63436D" w14:textId="77777777" w:rsidR="001E2038" w:rsidRPr="001E2038" w:rsidRDefault="001E2038" w:rsidP="001E2038">
      <w:pPr>
        <w:pStyle w:val="ListParagraph"/>
        <w:numPr>
          <w:ilvl w:val="0"/>
          <w:numId w:val="14"/>
        </w:numPr>
        <w:rPr>
          <w:rFonts w:ascii="Calibri" w:hAnsi="Calibri" w:cs="Calibri"/>
          <w:b/>
          <w:bCs/>
        </w:rPr>
      </w:pPr>
      <w:r w:rsidRPr="001E2038">
        <w:rPr>
          <w:rFonts w:ascii="Calibri" w:hAnsi="Calibri" w:cs="Calibri"/>
          <w:b/>
          <w:bCs/>
        </w:rPr>
        <w:t>Server Deployment 1 (Server-Based Deployment):</w:t>
      </w:r>
    </w:p>
    <w:p w14:paraId="071EB56C" w14:textId="3664250B" w:rsidR="001E2038" w:rsidRPr="001E2038" w:rsidRDefault="001E2038" w:rsidP="001E2038">
      <w:pPr>
        <w:pStyle w:val="ListParagraph"/>
        <w:numPr>
          <w:ilvl w:val="1"/>
          <w:numId w:val="22"/>
        </w:numPr>
        <w:rPr>
          <w:rFonts w:ascii="Calibri" w:hAnsi="Calibri" w:cs="Calibri"/>
        </w:rPr>
      </w:pPr>
      <w:r w:rsidRPr="001E2038">
        <w:rPr>
          <w:rFonts w:ascii="Calibri" w:hAnsi="Calibri" w:cs="Calibri"/>
        </w:rPr>
        <w:t>The team connected to the VM instance and set up the VM instance using the given code lines</w:t>
      </w:r>
      <w:r>
        <w:rPr>
          <w:rFonts w:ascii="Calibri" w:hAnsi="Calibri" w:cs="Calibri"/>
        </w:rPr>
        <w:t xml:space="preserve"> provided in </w:t>
      </w:r>
      <w:r w:rsidRPr="001E2038">
        <w:rPr>
          <w:rFonts w:ascii="Calibri" w:hAnsi="Calibri" w:cs="Calibri"/>
        </w:rPr>
        <w:t>‘setup-new-vm.sh’ file.</w:t>
      </w:r>
    </w:p>
    <w:p w14:paraId="4022976C" w14:textId="54552306" w:rsidR="001E2038" w:rsidRDefault="001E2038" w:rsidP="001E2038">
      <w:pPr>
        <w:pStyle w:val="ListParagraph"/>
        <w:numPr>
          <w:ilvl w:val="1"/>
          <w:numId w:val="22"/>
        </w:numPr>
        <w:rPr>
          <w:rFonts w:ascii="Calibri" w:hAnsi="Calibri" w:cs="Calibri"/>
        </w:rPr>
      </w:pPr>
      <w:r w:rsidRPr="001E2038">
        <w:rPr>
          <w:rFonts w:ascii="Calibri" w:hAnsi="Calibri" w:cs="Calibri"/>
        </w:rPr>
        <w:t>Once the above steps were successfully completed, the team went to the particular URL (copying the external IP code and port) to access the resume parse page and extract the details.</w:t>
      </w:r>
    </w:p>
    <w:p w14:paraId="612D858E" w14:textId="77777777" w:rsidR="0047272B" w:rsidRPr="001E2038" w:rsidRDefault="0047272B" w:rsidP="0047272B">
      <w:pPr>
        <w:pStyle w:val="ListParagraph"/>
        <w:ind w:left="720"/>
        <w:rPr>
          <w:rFonts w:ascii="Calibri" w:hAnsi="Calibri" w:cs="Calibri"/>
        </w:rPr>
      </w:pPr>
    </w:p>
    <w:p w14:paraId="0A17E401" w14:textId="77777777" w:rsidR="001E2038" w:rsidRPr="001E2038" w:rsidRDefault="001E2038" w:rsidP="001E2038">
      <w:pPr>
        <w:pStyle w:val="ListParagraph"/>
        <w:numPr>
          <w:ilvl w:val="0"/>
          <w:numId w:val="14"/>
        </w:numPr>
        <w:rPr>
          <w:rFonts w:ascii="Calibri" w:hAnsi="Calibri" w:cs="Calibri"/>
          <w:b/>
          <w:bCs/>
        </w:rPr>
      </w:pPr>
      <w:r w:rsidRPr="001E2038">
        <w:rPr>
          <w:rFonts w:ascii="Calibri" w:hAnsi="Calibri" w:cs="Calibri"/>
          <w:b/>
          <w:bCs/>
        </w:rPr>
        <w:t>Server Deployment 2 (Docker Deployment):</w:t>
      </w:r>
    </w:p>
    <w:p w14:paraId="51929EB4" w14:textId="3B395268" w:rsidR="001E2038" w:rsidRPr="001E2038" w:rsidRDefault="001E2038" w:rsidP="001E2038">
      <w:pPr>
        <w:pStyle w:val="ListParagraph"/>
        <w:numPr>
          <w:ilvl w:val="1"/>
          <w:numId w:val="14"/>
        </w:numPr>
        <w:rPr>
          <w:rFonts w:ascii="Calibri" w:hAnsi="Calibri" w:cs="Calibri"/>
        </w:rPr>
      </w:pPr>
      <w:r w:rsidRPr="001E2038">
        <w:rPr>
          <w:rFonts w:ascii="Calibri" w:hAnsi="Calibri" w:cs="Calibri"/>
        </w:rPr>
        <w:t>The team connected to the VM instance and installed the Docker file using the given code lines provided in</w:t>
      </w:r>
      <w:r>
        <w:rPr>
          <w:rFonts w:ascii="Calibri" w:hAnsi="Calibri" w:cs="Calibri"/>
        </w:rPr>
        <w:t xml:space="preserve"> </w:t>
      </w:r>
      <w:r w:rsidRPr="001E2038">
        <w:rPr>
          <w:rFonts w:ascii="Calibri" w:hAnsi="Calibri" w:cs="Calibri"/>
        </w:rPr>
        <w:t>‘install-docker.sh’ file.</w:t>
      </w:r>
    </w:p>
    <w:p w14:paraId="00DF3CE8" w14:textId="77777777" w:rsidR="001E2038" w:rsidRPr="001E2038" w:rsidRDefault="001E2038" w:rsidP="001E2038">
      <w:pPr>
        <w:pStyle w:val="ListParagraph"/>
        <w:numPr>
          <w:ilvl w:val="1"/>
          <w:numId w:val="14"/>
        </w:numPr>
        <w:rPr>
          <w:rFonts w:ascii="Calibri" w:hAnsi="Calibri" w:cs="Calibri"/>
        </w:rPr>
      </w:pPr>
      <w:r w:rsidRPr="001E2038">
        <w:rPr>
          <w:rFonts w:ascii="Calibri" w:hAnsi="Calibri" w:cs="Calibri"/>
        </w:rPr>
        <w:t>The Docker image was pulled from the container and run on the VM.</w:t>
      </w:r>
    </w:p>
    <w:p w14:paraId="010AB58F" w14:textId="211B3AF9" w:rsidR="00B92E5C" w:rsidRPr="00B92E5C" w:rsidRDefault="001E2038" w:rsidP="001E2038">
      <w:pPr>
        <w:pStyle w:val="ListParagraph"/>
        <w:numPr>
          <w:ilvl w:val="1"/>
          <w:numId w:val="14"/>
        </w:numPr>
        <w:rPr>
          <w:rFonts w:ascii="Calibri" w:hAnsi="Calibri" w:cs="Calibri"/>
        </w:rPr>
      </w:pPr>
      <w:r w:rsidRPr="001E2038">
        <w:rPr>
          <w:rFonts w:ascii="Calibri" w:hAnsi="Calibri" w:cs="Calibri"/>
        </w:rPr>
        <w:t>Once the above steps were successfully completed, the team went to the particular URL (copying the external IP code and port) to access the resume parse page and extract the details</w:t>
      </w:r>
      <w:r w:rsidR="00B92E5C" w:rsidRPr="00B92E5C">
        <w:rPr>
          <w:rFonts w:ascii="Calibri" w:hAnsi="Calibri" w:cs="Calibri"/>
        </w:rPr>
        <w:t>.</w:t>
      </w:r>
    </w:p>
    <w:p w14:paraId="0385E6D9" w14:textId="24CA758A" w:rsidR="00AB66A8" w:rsidRDefault="00AB66A8" w:rsidP="005D4252">
      <w:pPr>
        <w:pStyle w:val="Heading1"/>
        <w:spacing w:before="360"/>
      </w:pPr>
      <w:r w:rsidRPr="00AB66A8">
        <w:t xml:space="preserve">Specific </w:t>
      </w:r>
      <w:r w:rsidR="00E151E6">
        <w:t>Outcome</w:t>
      </w:r>
      <w:r w:rsidRPr="00AB66A8">
        <w:t xml:space="preserve"> from prior </w:t>
      </w:r>
      <w:r w:rsidR="00D40243">
        <w:t>4</w:t>
      </w:r>
      <w:r w:rsidR="00E151E6">
        <w:t xml:space="preserve"> </w:t>
      </w:r>
      <w:r w:rsidRPr="00AB66A8">
        <w:t>week</w:t>
      </w:r>
      <w:r w:rsidR="00E151E6">
        <w:t>s</w:t>
      </w:r>
    </w:p>
    <w:p w14:paraId="6DB3D604" w14:textId="7AE6D371" w:rsidR="008C0DDB" w:rsidRDefault="008C0DDB" w:rsidP="0047272B">
      <w:pPr>
        <w:pStyle w:val="ListParagraph"/>
        <w:numPr>
          <w:ilvl w:val="0"/>
          <w:numId w:val="26"/>
        </w:numPr>
        <w:ind w:left="360"/>
        <w:rPr>
          <w:rFonts w:ascii="Calibri" w:hAnsi="Calibri" w:cs="Calibri"/>
        </w:rPr>
      </w:pPr>
      <w:r>
        <w:rPr>
          <w:rFonts w:ascii="Calibri" w:hAnsi="Calibri" w:cs="Calibri"/>
        </w:rPr>
        <w:t>We developed a</w:t>
      </w:r>
      <w:r w:rsidRPr="008C0DDB">
        <w:rPr>
          <w:rFonts w:ascii="Calibri" w:hAnsi="Calibri" w:cs="Calibri"/>
        </w:rPr>
        <w:t xml:space="preserve"> code is for a Streamlit app that allows users to upload their resume (in either PDF or DOCX format) and process it using Spacy</w:t>
      </w:r>
      <w:r>
        <w:rPr>
          <w:rFonts w:ascii="Calibri" w:hAnsi="Calibri" w:cs="Calibri"/>
        </w:rPr>
        <w:t xml:space="preserve"> model</w:t>
      </w:r>
      <w:r w:rsidRPr="008C0DDB">
        <w:rPr>
          <w:rFonts w:ascii="Calibri" w:hAnsi="Calibri" w:cs="Calibri"/>
        </w:rPr>
        <w:t xml:space="preserve"> to extract </w:t>
      </w:r>
      <w:r>
        <w:rPr>
          <w:rFonts w:ascii="Calibri" w:hAnsi="Calibri" w:cs="Calibri"/>
        </w:rPr>
        <w:t xml:space="preserve">key </w:t>
      </w:r>
      <w:r w:rsidRPr="008C0DDB">
        <w:rPr>
          <w:rFonts w:ascii="Calibri" w:hAnsi="Calibri" w:cs="Calibri"/>
        </w:rPr>
        <w:t xml:space="preserve">information </w:t>
      </w:r>
      <w:r>
        <w:rPr>
          <w:rFonts w:ascii="Calibri" w:hAnsi="Calibri" w:cs="Calibri"/>
        </w:rPr>
        <w:t xml:space="preserve">(or entities) </w:t>
      </w:r>
      <w:r w:rsidRPr="008C0DDB">
        <w:rPr>
          <w:rFonts w:ascii="Calibri" w:hAnsi="Calibri" w:cs="Calibri"/>
        </w:rPr>
        <w:t>from it. The extracted information includes entit</w:t>
      </w:r>
      <w:r>
        <w:rPr>
          <w:rFonts w:ascii="Calibri" w:hAnsi="Calibri" w:cs="Calibri"/>
        </w:rPr>
        <w:t xml:space="preserve">ies such as </w:t>
      </w:r>
      <w:r w:rsidRPr="008C0DDB">
        <w:rPr>
          <w:rFonts w:ascii="Calibri" w:hAnsi="Calibri" w:cs="Calibri"/>
        </w:rPr>
        <w:t xml:space="preserve">Name, Location, Companies worked at, Designation, College &amp; Degree, which are displayed on the Streamlit app interface. The app could be useful in a capstone project where the team needs to </w:t>
      </w:r>
      <w:r w:rsidRPr="008C0DDB">
        <w:rPr>
          <w:rFonts w:ascii="Calibri" w:hAnsi="Calibri" w:cs="Calibri"/>
        </w:rPr>
        <w:t>process quickly and easily</w:t>
      </w:r>
      <w:r w:rsidRPr="008C0DDB">
        <w:rPr>
          <w:rFonts w:ascii="Calibri" w:hAnsi="Calibri" w:cs="Calibri"/>
        </w:rPr>
        <w:t xml:space="preserve"> resumes of potential job candidates.</w:t>
      </w:r>
    </w:p>
    <w:p w14:paraId="044A9D86" w14:textId="77777777" w:rsidR="0047272B" w:rsidRPr="008C0DDB" w:rsidRDefault="0047272B" w:rsidP="0047272B">
      <w:pPr>
        <w:pStyle w:val="ListParagraph"/>
        <w:ind w:left="360"/>
        <w:rPr>
          <w:rFonts w:ascii="Calibri" w:hAnsi="Calibri" w:cs="Calibri"/>
        </w:rPr>
      </w:pPr>
    </w:p>
    <w:p w14:paraId="2DF00888" w14:textId="3AE13B7C" w:rsidR="001E2038" w:rsidRPr="008C0DDB" w:rsidRDefault="001E2038" w:rsidP="0047272B">
      <w:pPr>
        <w:pStyle w:val="ListParagraph"/>
        <w:numPr>
          <w:ilvl w:val="0"/>
          <w:numId w:val="26"/>
        </w:numPr>
        <w:ind w:left="360"/>
        <w:rPr>
          <w:rFonts w:ascii="Calibri" w:hAnsi="Calibri" w:cs="Calibri"/>
        </w:rPr>
      </w:pPr>
      <w:r w:rsidRPr="008C0DDB">
        <w:rPr>
          <w:rFonts w:ascii="Calibri" w:hAnsi="Calibri" w:cs="Calibri"/>
        </w:rPr>
        <w:t>Two server-based deployments were carried out:</w:t>
      </w:r>
    </w:p>
    <w:p w14:paraId="6C841921" w14:textId="77777777" w:rsidR="001E2038" w:rsidRPr="001E2038" w:rsidRDefault="001E2038" w:rsidP="0047272B">
      <w:pPr>
        <w:pStyle w:val="ListParagraph"/>
        <w:numPr>
          <w:ilvl w:val="0"/>
          <w:numId w:val="25"/>
        </w:numPr>
        <w:ind w:left="720"/>
        <w:rPr>
          <w:rFonts w:ascii="Calibri" w:hAnsi="Calibri" w:cs="Calibri"/>
        </w:rPr>
      </w:pPr>
      <w:r w:rsidRPr="001E2038">
        <w:rPr>
          <w:rFonts w:ascii="Calibri" w:hAnsi="Calibri" w:cs="Calibri"/>
          <w:b/>
          <w:bCs/>
        </w:rPr>
        <w:t>Server deployment 1</w:t>
      </w:r>
      <w:r w:rsidRPr="001E2038">
        <w:rPr>
          <w:rFonts w:ascii="Calibri" w:hAnsi="Calibri" w:cs="Calibri"/>
        </w:rPr>
        <w:t xml:space="preserve"> involved connecting to the VM instance, updating and upgrading the system, cloning the repository, installing required dependencies, creating and activating a virtual environment, installing necessary Python libraries, and running the Streamlit application. The external IP code and port were then copied and used to access the resume parser page.</w:t>
      </w:r>
    </w:p>
    <w:p w14:paraId="4F0F9686" w14:textId="66289F28" w:rsidR="008025F5" w:rsidRPr="001E2038" w:rsidRDefault="001E2038" w:rsidP="0047272B">
      <w:pPr>
        <w:pStyle w:val="ListParagraph"/>
        <w:numPr>
          <w:ilvl w:val="0"/>
          <w:numId w:val="25"/>
        </w:numPr>
        <w:ind w:left="720"/>
        <w:rPr>
          <w:rFonts w:ascii="Calibri" w:hAnsi="Calibri" w:cs="Calibri"/>
        </w:rPr>
      </w:pPr>
      <w:r w:rsidRPr="001E2038">
        <w:rPr>
          <w:rFonts w:ascii="Calibri" w:hAnsi="Calibri" w:cs="Calibri"/>
          <w:b/>
          <w:bCs/>
        </w:rPr>
        <w:t>Server deployment 2</w:t>
      </w:r>
      <w:r w:rsidRPr="001E2038">
        <w:rPr>
          <w:rFonts w:ascii="Calibri" w:hAnsi="Calibri" w:cs="Calibri"/>
        </w:rPr>
        <w:t xml:space="preserve"> involved connecting to the VM instance, installing Docker, pulling the docker image from the container, and running it on the VM. The external IP code and port were then copied and used to access the resume parser page</w:t>
      </w:r>
      <w:r w:rsidR="00B2478C" w:rsidRPr="001E2038">
        <w:rPr>
          <w:rFonts w:ascii="Calibri" w:hAnsi="Calibri" w:cs="Calibri"/>
        </w:rPr>
        <w:t>.</w:t>
      </w:r>
    </w:p>
    <w:p w14:paraId="3461C9D1" w14:textId="77777777" w:rsidR="008025F5" w:rsidRDefault="002E57CC" w:rsidP="00BA17DE">
      <w:pPr>
        <w:pStyle w:val="Heading1"/>
        <w:spacing w:before="600"/>
      </w:pPr>
      <w:r w:rsidRPr="00AB66A8">
        <w:t>On Target</w:t>
      </w:r>
    </w:p>
    <w:p w14:paraId="63D5C86D" w14:textId="1936E4A7" w:rsidR="008025F5" w:rsidRPr="007767CC" w:rsidRDefault="008025F5" w:rsidP="00BA17DE">
      <w:pPr>
        <w:rPr>
          <w:rFonts w:ascii="Calibri" w:hAnsi="Calibri" w:cs="Calibri"/>
        </w:rPr>
      </w:pPr>
      <w:r w:rsidRPr="007767CC">
        <w:rPr>
          <w:rFonts w:ascii="Calibri" w:hAnsi="Calibri" w:cs="Calibri"/>
        </w:rPr>
        <w:t xml:space="preserve">The project is on target and the status is green, as we have successfully </w:t>
      </w:r>
      <w:r w:rsidR="00BA17DE">
        <w:rPr>
          <w:rFonts w:ascii="Calibri" w:hAnsi="Calibri" w:cs="Calibri"/>
        </w:rPr>
        <w:t>de</w:t>
      </w:r>
      <w:r w:rsidR="00F825F0">
        <w:rPr>
          <w:rFonts w:ascii="Calibri" w:hAnsi="Calibri" w:cs="Calibri"/>
        </w:rPr>
        <w:t xml:space="preserve">veloped </w:t>
      </w:r>
      <w:r w:rsidR="008C0DDB">
        <w:rPr>
          <w:rFonts w:ascii="Calibri" w:hAnsi="Calibri" w:cs="Calibri"/>
        </w:rPr>
        <w:t xml:space="preserve">an web based application on Streamlit and deployed it on the Google Cloud using two different methods i.e., a server-based </w:t>
      </w:r>
      <w:r w:rsidR="008F39CF">
        <w:rPr>
          <w:rFonts w:ascii="Calibri" w:hAnsi="Calibri" w:cs="Calibri"/>
        </w:rPr>
        <w:t>deployment and a docker based deployment</w:t>
      </w:r>
      <w:r w:rsidR="006957FC">
        <w:rPr>
          <w:rFonts w:ascii="Calibri" w:hAnsi="Calibri" w:cs="Calibri"/>
        </w:rPr>
        <w:t>.</w:t>
      </w:r>
    </w:p>
    <w:p w14:paraId="5DA5B5BB" w14:textId="4B96660C" w:rsidR="00502842" w:rsidRPr="008025F5" w:rsidRDefault="00502842" w:rsidP="00BA17DE">
      <w:pPr>
        <w:pStyle w:val="Heading1"/>
        <w:spacing w:before="600"/>
      </w:pPr>
      <w:r w:rsidRPr="008025F5">
        <w:lastRenderedPageBreak/>
        <w:t>Challenges/Disagreements</w:t>
      </w:r>
    </w:p>
    <w:p w14:paraId="6235ABEF" w14:textId="1FBB6F08" w:rsidR="00F243DC" w:rsidRDefault="00F243DC" w:rsidP="0047272B">
      <w:pPr>
        <w:spacing w:after="0"/>
        <w:rPr>
          <w:rFonts w:ascii="Calibri" w:hAnsi="Calibri" w:cs="Calibri"/>
        </w:rPr>
      </w:pPr>
      <w:r>
        <w:rPr>
          <w:rFonts w:ascii="Calibri" w:hAnsi="Calibri" w:cs="Calibri"/>
        </w:rPr>
        <w:t>We mostly faced t</w:t>
      </w:r>
      <w:r w:rsidR="006957FC" w:rsidRPr="00F243DC">
        <w:rPr>
          <w:rFonts w:ascii="Calibri" w:hAnsi="Calibri" w:cs="Calibri"/>
        </w:rPr>
        <w:t>echnical difficulties</w:t>
      </w:r>
      <w:r>
        <w:rPr>
          <w:rFonts w:ascii="Calibri" w:hAnsi="Calibri" w:cs="Calibri"/>
        </w:rPr>
        <w:t xml:space="preserve"> such as</w:t>
      </w:r>
      <w:r w:rsidR="006957FC" w:rsidRPr="00F243DC">
        <w:rPr>
          <w:rFonts w:ascii="Calibri" w:hAnsi="Calibri" w:cs="Calibri"/>
        </w:rPr>
        <w:t>:</w:t>
      </w:r>
    </w:p>
    <w:p w14:paraId="67DF90EE" w14:textId="77777777" w:rsidR="00F243DC" w:rsidRPr="00F243DC" w:rsidRDefault="00F243DC" w:rsidP="0047272B">
      <w:pPr>
        <w:pStyle w:val="ListParagraph"/>
        <w:numPr>
          <w:ilvl w:val="0"/>
          <w:numId w:val="27"/>
        </w:numPr>
        <w:ind w:left="723"/>
        <w:rPr>
          <w:rFonts w:ascii="Calibri" w:hAnsi="Calibri" w:cs="Calibri"/>
        </w:rPr>
      </w:pPr>
      <w:r w:rsidRPr="00F243DC">
        <w:rPr>
          <w:rFonts w:ascii="Calibri" w:hAnsi="Calibri" w:cs="Calibri"/>
        </w:rPr>
        <w:t>Setting up and connecting to the cloud source repository</w:t>
      </w:r>
    </w:p>
    <w:p w14:paraId="06C7F340" w14:textId="77777777" w:rsidR="00F243DC" w:rsidRPr="00F243DC" w:rsidRDefault="00F243DC" w:rsidP="0047272B">
      <w:pPr>
        <w:pStyle w:val="ListParagraph"/>
        <w:numPr>
          <w:ilvl w:val="0"/>
          <w:numId w:val="27"/>
        </w:numPr>
        <w:ind w:left="723"/>
        <w:rPr>
          <w:rFonts w:ascii="Calibri" w:hAnsi="Calibri" w:cs="Calibri"/>
        </w:rPr>
      </w:pPr>
      <w:r w:rsidRPr="00F243DC">
        <w:rPr>
          <w:rFonts w:ascii="Calibri" w:hAnsi="Calibri" w:cs="Calibri"/>
        </w:rPr>
        <w:t>Uploading and adding files to the repository using git commands</w:t>
      </w:r>
    </w:p>
    <w:p w14:paraId="3FCB95B3" w14:textId="77777777" w:rsidR="00F243DC" w:rsidRPr="00F243DC" w:rsidRDefault="00F243DC" w:rsidP="0047272B">
      <w:pPr>
        <w:pStyle w:val="ListParagraph"/>
        <w:numPr>
          <w:ilvl w:val="0"/>
          <w:numId w:val="27"/>
        </w:numPr>
        <w:ind w:left="723"/>
        <w:rPr>
          <w:rFonts w:ascii="Calibri" w:hAnsi="Calibri" w:cs="Calibri"/>
        </w:rPr>
      </w:pPr>
      <w:r w:rsidRPr="00F243DC">
        <w:rPr>
          <w:rFonts w:ascii="Calibri" w:hAnsi="Calibri" w:cs="Calibri"/>
        </w:rPr>
        <w:t>Configuring and running the cloud build trigger</w:t>
      </w:r>
    </w:p>
    <w:p w14:paraId="003AB764" w14:textId="77777777" w:rsidR="00F243DC" w:rsidRPr="00F243DC" w:rsidRDefault="00F243DC" w:rsidP="0047272B">
      <w:pPr>
        <w:pStyle w:val="ListParagraph"/>
        <w:numPr>
          <w:ilvl w:val="0"/>
          <w:numId w:val="27"/>
        </w:numPr>
        <w:ind w:left="723"/>
        <w:rPr>
          <w:rFonts w:ascii="Calibri" w:hAnsi="Calibri" w:cs="Calibri"/>
        </w:rPr>
      </w:pPr>
      <w:r w:rsidRPr="00F243DC">
        <w:rPr>
          <w:rFonts w:ascii="Calibri" w:hAnsi="Calibri" w:cs="Calibri"/>
        </w:rPr>
        <w:t>Creating and configuring the docker file</w:t>
      </w:r>
    </w:p>
    <w:p w14:paraId="679A361E" w14:textId="77777777" w:rsidR="00F243DC" w:rsidRPr="00F243DC" w:rsidRDefault="00F243DC" w:rsidP="0047272B">
      <w:pPr>
        <w:pStyle w:val="ListParagraph"/>
        <w:numPr>
          <w:ilvl w:val="0"/>
          <w:numId w:val="27"/>
        </w:numPr>
        <w:ind w:left="723"/>
        <w:rPr>
          <w:rFonts w:ascii="Calibri" w:hAnsi="Calibri" w:cs="Calibri"/>
        </w:rPr>
      </w:pPr>
      <w:r w:rsidRPr="00F243DC">
        <w:rPr>
          <w:rFonts w:ascii="Calibri" w:hAnsi="Calibri" w:cs="Calibri"/>
        </w:rPr>
        <w:t>Choosing a virtual machine provider and configuring the instance</w:t>
      </w:r>
    </w:p>
    <w:p w14:paraId="221AFEFC" w14:textId="0F188505" w:rsidR="00F243DC" w:rsidRPr="00F243DC" w:rsidRDefault="00F243DC" w:rsidP="0047272B">
      <w:pPr>
        <w:pStyle w:val="ListParagraph"/>
        <w:numPr>
          <w:ilvl w:val="0"/>
          <w:numId w:val="27"/>
        </w:numPr>
        <w:ind w:left="723"/>
        <w:rPr>
          <w:rFonts w:ascii="Calibri" w:hAnsi="Calibri" w:cs="Calibri"/>
        </w:rPr>
      </w:pPr>
      <w:r w:rsidRPr="00F243DC">
        <w:rPr>
          <w:rFonts w:ascii="Calibri" w:hAnsi="Calibri" w:cs="Calibri"/>
        </w:rPr>
        <w:t>Installing and running the necessary packages and dependencies for server</w:t>
      </w:r>
      <w:r w:rsidR="0047272B">
        <w:rPr>
          <w:rFonts w:ascii="Calibri" w:hAnsi="Calibri" w:cs="Calibri"/>
        </w:rPr>
        <w:t>-based</w:t>
      </w:r>
      <w:r w:rsidRPr="00F243DC">
        <w:rPr>
          <w:rFonts w:ascii="Calibri" w:hAnsi="Calibri" w:cs="Calibri"/>
        </w:rPr>
        <w:t xml:space="preserve"> deployment</w:t>
      </w:r>
    </w:p>
    <w:p w14:paraId="00B4C27F" w14:textId="2633ED75" w:rsidR="00F243DC" w:rsidRPr="00F243DC" w:rsidRDefault="00F243DC" w:rsidP="0047272B">
      <w:pPr>
        <w:pStyle w:val="ListParagraph"/>
        <w:numPr>
          <w:ilvl w:val="0"/>
          <w:numId w:val="27"/>
        </w:numPr>
        <w:ind w:left="723"/>
        <w:rPr>
          <w:rFonts w:ascii="Calibri" w:hAnsi="Calibri" w:cs="Calibri"/>
        </w:rPr>
      </w:pPr>
      <w:r w:rsidRPr="00F243DC">
        <w:rPr>
          <w:rFonts w:ascii="Calibri" w:hAnsi="Calibri" w:cs="Calibri"/>
        </w:rPr>
        <w:t xml:space="preserve">Configuring and integrating the docker file with </w:t>
      </w:r>
      <w:r w:rsidR="0047272B">
        <w:rPr>
          <w:rFonts w:ascii="Calibri" w:hAnsi="Calibri" w:cs="Calibri"/>
        </w:rPr>
        <w:t>docker-based</w:t>
      </w:r>
      <w:r w:rsidRPr="00F243DC">
        <w:rPr>
          <w:rFonts w:ascii="Calibri" w:hAnsi="Calibri" w:cs="Calibri"/>
        </w:rPr>
        <w:t xml:space="preserve"> deployment</w:t>
      </w:r>
    </w:p>
    <w:p w14:paraId="553BF23A" w14:textId="03941B62" w:rsidR="006957FC" w:rsidRPr="00F243DC" w:rsidRDefault="00F243DC" w:rsidP="0047272B">
      <w:pPr>
        <w:pStyle w:val="ListParagraph"/>
        <w:numPr>
          <w:ilvl w:val="0"/>
          <w:numId w:val="27"/>
        </w:numPr>
        <w:ind w:left="723"/>
        <w:rPr>
          <w:rFonts w:ascii="Calibri" w:hAnsi="Calibri" w:cs="Calibri"/>
        </w:rPr>
      </w:pPr>
      <w:r w:rsidRPr="00F243DC">
        <w:rPr>
          <w:rFonts w:ascii="Calibri" w:hAnsi="Calibri" w:cs="Calibri"/>
        </w:rPr>
        <w:t>Addressing technical difficulties and ensuring technical expertise, effective communication, and collaboration among team members.</w:t>
      </w:r>
    </w:p>
    <w:p w14:paraId="7723AC32" w14:textId="41362526" w:rsidR="00502842" w:rsidRPr="00AB66A8" w:rsidRDefault="00502842" w:rsidP="005D4252">
      <w:pPr>
        <w:pStyle w:val="Heading1"/>
        <w:spacing w:before="600"/>
      </w:pPr>
      <w:r w:rsidRPr="00502842">
        <w:t>Planned Activities for coming week</w:t>
      </w:r>
      <w:r w:rsidR="007E1FDE">
        <w:t>s</w:t>
      </w:r>
    </w:p>
    <w:p w14:paraId="168B2519" w14:textId="77777777" w:rsidR="008025F5" w:rsidRPr="007767CC" w:rsidRDefault="008025F5" w:rsidP="00BA17DE">
      <w:pPr>
        <w:rPr>
          <w:rFonts w:ascii="Calibri" w:hAnsi="Calibri" w:cs="Calibri"/>
        </w:rPr>
      </w:pPr>
      <w:r w:rsidRPr="007767CC">
        <w:rPr>
          <w:rFonts w:ascii="Calibri" w:hAnsi="Calibri" w:cs="Calibri"/>
        </w:rPr>
        <w:t>The team has planned the following activities for the coming week:</w:t>
      </w:r>
    </w:p>
    <w:p w14:paraId="12D13AE6" w14:textId="13E2E244" w:rsidR="00502842" w:rsidRDefault="005D4252" w:rsidP="0047272B">
      <w:pPr>
        <w:pStyle w:val="ListParagraph"/>
        <w:numPr>
          <w:ilvl w:val="2"/>
          <w:numId w:val="14"/>
        </w:numPr>
        <w:rPr>
          <w:rFonts w:ascii="Calibri" w:hAnsi="Calibri" w:cs="Calibri"/>
        </w:rPr>
      </w:pPr>
      <w:r w:rsidRPr="005D4252">
        <w:rPr>
          <w:rFonts w:ascii="Calibri" w:hAnsi="Calibri" w:cs="Calibri"/>
        </w:rPr>
        <w:t>R</w:t>
      </w:r>
      <w:r w:rsidR="0047272B">
        <w:rPr>
          <w:rFonts w:ascii="Calibri" w:hAnsi="Calibri" w:cs="Calibri"/>
        </w:rPr>
        <w:t>efining the model to improve its accuracy</w:t>
      </w:r>
      <w:r w:rsidRPr="005D4252">
        <w:rPr>
          <w:rFonts w:ascii="Calibri" w:hAnsi="Calibri" w:cs="Calibri"/>
        </w:rPr>
        <w:t>.</w:t>
      </w:r>
    </w:p>
    <w:p w14:paraId="020EFDE2" w14:textId="7AE449AE" w:rsidR="0047272B" w:rsidRDefault="0047272B" w:rsidP="0047272B">
      <w:pPr>
        <w:pStyle w:val="ListParagraph"/>
        <w:numPr>
          <w:ilvl w:val="2"/>
          <w:numId w:val="14"/>
        </w:numPr>
        <w:rPr>
          <w:rFonts w:ascii="Calibri" w:hAnsi="Calibri" w:cs="Calibri"/>
        </w:rPr>
      </w:pPr>
      <w:r>
        <w:rPr>
          <w:rFonts w:ascii="Calibri" w:hAnsi="Calibri" w:cs="Calibri"/>
        </w:rPr>
        <w:t>Testing the app on more unseen dataset &amp; resumes.</w:t>
      </w:r>
    </w:p>
    <w:p w14:paraId="22EB92DF" w14:textId="4DA2D0B9" w:rsidR="0047272B" w:rsidRPr="008F39CF" w:rsidRDefault="0047272B" w:rsidP="0047272B">
      <w:pPr>
        <w:pStyle w:val="ListParagraph"/>
        <w:numPr>
          <w:ilvl w:val="2"/>
          <w:numId w:val="14"/>
        </w:numPr>
        <w:rPr>
          <w:rFonts w:ascii="Calibri" w:hAnsi="Calibri" w:cs="Calibri"/>
        </w:rPr>
      </w:pPr>
      <w:r>
        <w:rPr>
          <w:rFonts w:ascii="Calibri" w:hAnsi="Calibri" w:cs="Calibri"/>
        </w:rPr>
        <w:t>Working on the Project Report and the Project Presentation.</w:t>
      </w:r>
    </w:p>
    <w:sectPr w:rsidR="0047272B" w:rsidRPr="008F39CF" w:rsidSect="00C2798A">
      <w:footerReference w:type="default" r:id="rId11"/>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7AA4F" w14:textId="77777777" w:rsidR="00B54927" w:rsidRDefault="00B54927" w:rsidP="00A66B18">
      <w:pPr>
        <w:spacing w:before="0" w:after="0"/>
      </w:pPr>
      <w:r>
        <w:separator/>
      </w:r>
    </w:p>
  </w:endnote>
  <w:endnote w:type="continuationSeparator" w:id="0">
    <w:p w14:paraId="6D5A4B2B" w14:textId="77777777" w:rsidR="00B54927" w:rsidRDefault="00B5492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10407"/>
      <w:docPartObj>
        <w:docPartGallery w:val="Page Numbers (Bottom of Page)"/>
        <w:docPartUnique/>
      </w:docPartObj>
    </w:sdtPr>
    <w:sdtEndPr>
      <w:rPr>
        <w:color w:val="7F7F7F" w:themeColor="background1" w:themeShade="7F"/>
        <w:spacing w:val="60"/>
      </w:rPr>
    </w:sdtEndPr>
    <w:sdtContent>
      <w:p w14:paraId="3739EE62" w14:textId="76572112" w:rsidR="00502842" w:rsidRDefault="0050284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4F7506" w14:textId="77777777" w:rsidR="00502842" w:rsidRDefault="00502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D0DC" w14:textId="77777777" w:rsidR="00B54927" w:rsidRDefault="00B54927" w:rsidP="00A66B18">
      <w:pPr>
        <w:spacing w:before="0" w:after="0"/>
      </w:pPr>
      <w:r>
        <w:separator/>
      </w:r>
    </w:p>
  </w:footnote>
  <w:footnote w:type="continuationSeparator" w:id="0">
    <w:p w14:paraId="0E0352E5" w14:textId="77777777" w:rsidR="00B54927" w:rsidRDefault="00B54927"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7494F3EA"/>
    <w:lvl w:ilvl="0">
      <w:start w:val="1"/>
      <w:numFmt w:val="decimal"/>
      <w:lvlText w:val="%1."/>
      <w:lvlJc w:val="left"/>
      <w:pPr>
        <w:tabs>
          <w:tab w:val="num" w:pos="360"/>
        </w:tabs>
        <w:ind w:left="360" w:hanging="360"/>
      </w:pPr>
    </w:lvl>
  </w:abstractNum>
  <w:abstractNum w:abstractNumId="2" w15:restartNumberingAfterBreak="0">
    <w:nsid w:val="0641246F"/>
    <w:multiLevelType w:val="multilevel"/>
    <w:tmpl w:val="CE645200"/>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955D20"/>
    <w:multiLevelType w:val="hybridMultilevel"/>
    <w:tmpl w:val="DDBE6626"/>
    <w:lvl w:ilvl="0" w:tplc="FFFFFFFF">
      <w:start w:val="1"/>
      <w:numFmt w:val="decimal"/>
      <w:lvlText w:val="%1."/>
      <w:lvlJc w:val="left"/>
      <w:pPr>
        <w:ind w:left="360" w:hanging="360"/>
      </w:pPr>
      <w:rPr>
        <w:rFonts w:hint="default"/>
      </w:rPr>
    </w:lvl>
    <w:lvl w:ilvl="1" w:tplc="10090003">
      <w:start w:val="1"/>
      <w:numFmt w:val="bullet"/>
      <w:lvlText w:val="o"/>
      <w:lvlJc w:val="left"/>
      <w:pPr>
        <w:ind w:left="630" w:hanging="360"/>
      </w:pPr>
      <w:rPr>
        <w:rFonts w:ascii="Courier New" w:hAnsi="Courier New" w:cs="Courier New" w:hint="default"/>
      </w:rPr>
    </w:lvl>
    <w:lvl w:ilvl="2" w:tplc="FFFFFFFF">
      <w:start w:val="1"/>
      <w:numFmt w:val="bullet"/>
      <w:lvlText w:val=""/>
      <w:lvlJc w:val="left"/>
      <w:pPr>
        <w:ind w:left="54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D0940"/>
    <w:multiLevelType w:val="hybridMultilevel"/>
    <w:tmpl w:val="4462CCD8"/>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3AD0250"/>
    <w:multiLevelType w:val="hybridMultilevel"/>
    <w:tmpl w:val="DEF62A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8D73331"/>
    <w:multiLevelType w:val="hybridMultilevel"/>
    <w:tmpl w:val="2380637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8E71189"/>
    <w:multiLevelType w:val="hybridMultilevel"/>
    <w:tmpl w:val="E634F0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91918CF"/>
    <w:multiLevelType w:val="multilevel"/>
    <w:tmpl w:val="CE645200"/>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9522AD"/>
    <w:multiLevelType w:val="multilevel"/>
    <w:tmpl w:val="7ED64678"/>
    <w:lvl w:ilvl="0">
      <w:start w:val="1"/>
      <w:numFmt w:val="decimal"/>
      <w:pStyle w:val="ListNumber"/>
      <w:lvlText w:val="%1."/>
      <w:lvlJc w:val="left"/>
      <w:pPr>
        <w:ind w:left="360" w:hanging="360"/>
      </w:pPr>
      <w:rPr>
        <w:rFonts w:asciiTheme="minorHAnsi" w:hAnsiTheme="minorHAnsi" w:hint="default"/>
      </w:rPr>
    </w:lvl>
    <w:lvl w:ilvl="1">
      <w:start w:val="1"/>
      <w:numFmt w:val="upperRoman"/>
      <w:pStyle w:val="ListNumber2"/>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C53DF4"/>
    <w:multiLevelType w:val="hybridMultilevel"/>
    <w:tmpl w:val="74D22C70"/>
    <w:lvl w:ilvl="0" w:tplc="1009000F">
      <w:start w:val="1"/>
      <w:numFmt w:val="decimal"/>
      <w:lvlText w:val="%1."/>
      <w:lvlJc w:val="left"/>
      <w:pPr>
        <w:ind w:left="360" w:hanging="360"/>
      </w:pPr>
      <w:rPr>
        <w:rFonts w:hint="default"/>
      </w:rPr>
    </w:lvl>
    <w:lvl w:ilvl="1" w:tplc="10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4A3C52"/>
    <w:multiLevelType w:val="multilevel"/>
    <w:tmpl w:val="CE645200"/>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3AE5BE4"/>
    <w:multiLevelType w:val="hybridMultilevel"/>
    <w:tmpl w:val="0636B10C"/>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F6C49A2"/>
    <w:multiLevelType w:val="hybridMultilevel"/>
    <w:tmpl w:val="00E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1520DD"/>
    <w:multiLevelType w:val="hybridMultilevel"/>
    <w:tmpl w:val="147C59C6"/>
    <w:lvl w:ilvl="0" w:tplc="10090003">
      <w:start w:val="1"/>
      <w:numFmt w:val="bullet"/>
      <w:lvlText w:val="o"/>
      <w:lvlJc w:val="left"/>
      <w:pPr>
        <w:ind w:left="720" w:hanging="360"/>
      </w:pPr>
      <w:rPr>
        <w:rFonts w:ascii="Courier New" w:hAnsi="Courier New" w:cs="Courier New" w:hint="default"/>
      </w:rPr>
    </w:lvl>
    <w:lvl w:ilvl="1" w:tplc="FFFFFFFF">
      <w:start w:val="1"/>
      <w:numFmt w:val="decimal"/>
      <w:lvlText w:val="%2."/>
      <w:lvlJc w:val="left"/>
      <w:pPr>
        <w:ind w:left="990" w:hanging="360"/>
      </w:pPr>
    </w:lvl>
    <w:lvl w:ilvl="2" w:tplc="FFFFFFFF">
      <w:start w:val="1"/>
      <w:numFmt w:val="bullet"/>
      <w:lvlText w:val=""/>
      <w:lvlJc w:val="left"/>
      <w:pPr>
        <w:ind w:left="9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26B7CB5"/>
    <w:multiLevelType w:val="hybridMultilevel"/>
    <w:tmpl w:val="4A1228F0"/>
    <w:lvl w:ilvl="0" w:tplc="FFFFFFFF">
      <w:start w:val="1"/>
      <w:numFmt w:val="decimal"/>
      <w:lvlText w:val="%1."/>
      <w:lvlJc w:val="left"/>
      <w:pPr>
        <w:ind w:left="360" w:hanging="360"/>
      </w:pPr>
      <w:rPr>
        <w:rFonts w:hint="default"/>
      </w:rPr>
    </w:lvl>
    <w:lvl w:ilvl="1" w:tplc="10090003">
      <w:start w:val="1"/>
      <w:numFmt w:val="bullet"/>
      <w:lvlText w:val="o"/>
      <w:lvlJc w:val="left"/>
      <w:pPr>
        <w:ind w:left="630" w:hanging="360"/>
      </w:pPr>
      <w:rPr>
        <w:rFonts w:ascii="Courier New" w:hAnsi="Courier New" w:cs="Courier New" w:hint="default"/>
      </w:rPr>
    </w:lvl>
    <w:lvl w:ilvl="2" w:tplc="FFFFFFFF">
      <w:start w:val="1"/>
      <w:numFmt w:val="bullet"/>
      <w:lvlText w:val=""/>
      <w:lvlJc w:val="left"/>
      <w:pPr>
        <w:ind w:left="54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9B50C76"/>
    <w:multiLevelType w:val="hybridMultilevel"/>
    <w:tmpl w:val="9A401272"/>
    <w:lvl w:ilvl="0" w:tplc="FFFFFFFF">
      <w:start w:val="1"/>
      <w:numFmt w:val="decimal"/>
      <w:lvlText w:val="%1."/>
      <w:lvlJc w:val="left"/>
      <w:pPr>
        <w:ind w:left="360" w:hanging="360"/>
      </w:pPr>
      <w:rPr>
        <w:rFonts w:hint="default"/>
      </w:rPr>
    </w:lvl>
    <w:lvl w:ilvl="1" w:tplc="10090003">
      <w:start w:val="1"/>
      <w:numFmt w:val="bullet"/>
      <w:lvlText w:val="o"/>
      <w:lvlJc w:val="left"/>
      <w:pPr>
        <w:ind w:left="630" w:hanging="360"/>
      </w:pPr>
      <w:rPr>
        <w:rFonts w:ascii="Courier New" w:hAnsi="Courier New" w:cs="Courier New" w:hint="default"/>
      </w:rPr>
    </w:lvl>
    <w:lvl w:ilvl="2" w:tplc="FFFFFFFF">
      <w:start w:val="1"/>
      <w:numFmt w:val="bullet"/>
      <w:lvlText w:val=""/>
      <w:lvlJc w:val="left"/>
      <w:pPr>
        <w:ind w:left="54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6DEC3E0C"/>
    <w:multiLevelType w:val="multilevel"/>
    <w:tmpl w:val="00C6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613C94"/>
    <w:multiLevelType w:val="multilevel"/>
    <w:tmpl w:val="5B74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2C4E97"/>
    <w:multiLevelType w:val="hybridMultilevel"/>
    <w:tmpl w:val="7204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84074C"/>
    <w:multiLevelType w:val="hybridMultilevel"/>
    <w:tmpl w:val="446447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B850193"/>
    <w:multiLevelType w:val="hybridMultilevel"/>
    <w:tmpl w:val="45E02D1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7F6217F3"/>
    <w:multiLevelType w:val="hybridMultilevel"/>
    <w:tmpl w:val="D51C0D64"/>
    <w:lvl w:ilvl="0" w:tplc="FFFFFFFF">
      <w:start w:val="1"/>
      <w:numFmt w:val="decimal"/>
      <w:lvlText w:val="%1."/>
      <w:lvlJc w:val="left"/>
      <w:pPr>
        <w:ind w:left="360" w:hanging="360"/>
      </w:pPr>
      <w:rPr>
        <w:rFonts w:hint="default"/>
      </w:rPr>
    </w:lvl>
    <w:lvl w:ilvl="1" w:tplc="10090003">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54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590507469">
    <w:abstractNumId w:val="1"/>
  </w:num>
  <w:num w:numId="2" w16cid:durableId="395709519">
    <w:abstractNumId w:val="0"/>
  </w:num>
  <w:num w:numId="3" w16cid:durableId="1879929965">
    <w:abstractNumId w:val="10"/>
  </w:num>
  <w:num w:numId="4" w16cid:durableId="251283122">
    <w:abstractNumId w:val="4"/>
  </w:num>
  <w:num w:numId="5" w16cid:durableId="829060716">
    <w:abstractNumId w:val="10"/>
  </w:num>
  <w:num w:numId="6" w16cid:durableId="1213925333">
    <w:abstractNumId w:val="10"/>
  </w:num>
  <w:num w:numId="7" w16cid:durableId="1755662409">
    <w:abstractNumId w:val="12"/>
  </w:num>
  <w:num w:numId="8" w16cid:durableId="1253853205">
    <w:abstractNumId w:val="2"/>
  </w:num>
  <w:num w:numId="9" w16cid:durableId="151876669">
    <w:abstractNumId w:val="9"/>
  </w:num>
  <w:num w:numId="10" w16cid:durableId="18759195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1626306">
    <w:abstractNumId w:val="6"/>
  </w:num>
  <w:num w:numId="12" w16cid:durableId="793862351">
    <w:abstractNumId w:val="14"/>
  </w:num>
  <w:num w:numId="13" w16cid:durableId="1786928100">
    <w:abstractNumId w:val="20"/>
  </w:num>
  <w:num w:numId="14" w16cid:durableId="85881307">
    <w:abstractNumId w:val="11"/>
  </w:num>
  <w:num w:numId="15" w16cid:durableId="1922640887">
    <w:abstractNumId w:val="19"/>
  </w:num>
  <w:num w:numId="16" w16cid:durableId="754979803">
    <w:abstractNumId w:val="18"/>
  </w:num>
  <w:num w:numId="17" w16cid:durableId="1758139413">
    <w:abstractNumId w:val="8"/>
  </w:num>
  <w:num w:numId="18" w16cid:durableId="1172911899">
    <w:abstractNumId w:val="17"/>
  </w:num>
  <w:num w:numId="19" w16cid:durableId="1861770500">
    <w:abstractNumId w:val="16"/>
  </w:num>
  <w:num w:numId="20" w16cid:durableId="1368750297">
    <w:abstractNumId w:val="3"/>
  </w:num>
  <w:num w:numId="21" w16cid:durableId="1693192206">
    <w:abstractNumId w:val="15"/>
  </w:num>
  <w:num w:numId="22" w16cid:durableId="1801803707">
    <w:abstractNumId w:val="23"/>
  </w:num>
  <w:num w:numId="23" w16cid:durableId="621806274">
    <w:abstractNumId w:val="22"/>
  </w:num>
  <w:num w:numId="24" w16cid:durableId="1960256640">
    <w:abstractNumId w:val="13"/>
  </w:num>
  <w:num w:numId="25" w16cid:durableId="258103646">
    <w:abstractNumId w:val="5"/>
  </w:num>
  <w:num w:numId="26" w16cid:durableId="609818217">
    <w:abstractNumId w:val="21"/>
  </w:num>
  <w:num w:numId="27" w16cid:durableId="1800881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A8"/>
    <w:rsid w:val="00007033"/>
    <w:rsid w:val="000561E4"/>
    <w:rsid w:val="00064189"/>
    <w:rsid w:val="00083BAA"/>
    <w:rsid w:val="000B58F4"/>
    <w:rsid w:val="000C0F71"/>
    <w:rsid w:val="000C79F9"/>
    <w:rsid w:val="000D3312"/>
    <w:rsid w:val="000E3FBF"/>
    <w:rsid w:val="0010680C"/>
    <w:rsid w:val="00133C8A"/>
    <w:rsid w:val="001766D6"/>
    <w:rsid w:val="0018013A"/>
    <w:rsid w:val="001D0A89"/>
    <w:rsid w:val="001E2038"/>
    <w:rsid w:val="001E2320"/>
    <w:rsid w:val="00214E28"/>
    <w:rsid w:val="002E57CC"/>
    <w:rsid w:val="00315BC0"/>
    <w:rsid w:val="00352B81"/>
    <w:rsid w:val="003820BF"/>
    <w:rsid w:val="003941C9"/>
    <w:rsid w:val="003A0150"/>
    <w:rsid w:val="003B1A29"/>
    <w:rsid w:val="003B68DF"/>
    <w:rsid w:val="003B7E67"/>
    <w:rsid w:val="003C5711"/>
    <w:rsid w:val="003D42D1"/>
    <w:rsid w:val="003E24DF"/>
    <w:rsid w:val="0041428F"/>
    <w:rsid w:val="00424C86"/>
    <w:rsid w:val="00426996"/>
    <w:rsid w:val="0047272B"/>
    <w:rsid w:val="0048461A"/>
    <w:rsid w:val="004967CF"/>
    <w:rsid w:val="004A1274"/>
    <w:rsid w:val="004A2B0D"/>
    <w:rsid w:val="004A4EA5"/>
    <w:rsid w:val="004A6937"/>
    <w:rsid w:val="00502842"/>
    <w:rsid w:val="005C2210"/>
    <w:rsid w:val="005D4252"/>
    <w:rsid w:val="00615018"/>
    <w:rsid w:val="0062123A"/>
    <w:rsid w:val="00646E75"/>
    <w:rsid w:val="006957FC"/>
    <w:rsid w:val="006D6101"/>
    <w:rsid w:val="006F6F10"/>
    <w:rsid w:val="00743E1C"/>
    <w:rsid w:val="007767CC"/>
    <w:rsid w:val="00783E79"/>
    <w:rsid w:val="007B5AE8"/>
    <w:rsid w:val="007C15CF"/>
    <w:rsid w:val="007D49C8"/>
    <w:rsid w:val="007E1FDE"/>
    <w:rsid w:val="007E6992"/>
    <w:rsid w:val="007E7141"/>
    <w:rsid w:val="007E7F36"/>
    <w:rsid w:val="007F5192"/>
    <w:rsid w:val="00800423"/>
    <w:rsid w:val="008025F5"/>
    <w:rsid w:val="00835CA2"/>
    <w:rsid w:val="00862033"/>
    <w:rsid w:val="00867824"/>
    <w:rsid w:val="0087088A"/>
    <w:rsid w:val="008A4F60"/>
    <w:rsid w:val="008C0DDB"/>
    <w:rsid w:val="008F39CF"/>
    <w:rsid w:val="00991D92"/>
    <w:rsid w:val="009A3ECE"/>
    <w:rsid w:val="009D6E13"/>
    <w:rsid w:val="009F433B"/>
    <w:rsid w:val="00A252BF"/>
    <w:rsid w:val="00A66B18"/>
    <w:rsid w:val="00A6783B"/>
    <w:rsid w:val="00A96CF8"/>
    <w:rsid w:val="00AB66A8"/>
    <w:rsid w:val="00AE1388"/>
    <w:rsid w:val="00AE2522"/>
    <w:rsid w:val="00AF3982"/>
    <w:rsid w:val="00B03A75"/>
    <w:rsid w:val="00B04096"/>
    <w:rsid w:val="00B2478C"/>
    <w:rsid w:val="00B2499C"/>
    <w:rsid w:val="00B50294"/>
    <w:rsid w:val="00B54927"/>
    <w:rsid w:val="00B57D6E"/>
    <w:rsid w:val="00B92E5C"/>
    <w:rsid w:val="00BA17DE"/>
    <w:rsid w:val="00BC24B5"/>
    <w:rsid w:val="00C145A8"/>
    <w:rsid w:val="00C2798A"/>
    <w:rsid w:val="00C454A4"/>
    <w:rsid w:val="00C541F7"/>
    <w:rsid w:val="00C6535F"/>
    <w:rsid w:val="00C701F7"/>
    <w:rsid w:val="00C70786"/>
    <w:rsid w:val="00C861CF"/>
    <w:rsid w:val="00C931DD"/>
    <w:rsid w:val="00CA00D9"/>
    <w:rsid w:val="00D13B7E"/>
    <w:rsid w:val="00D40243"/>
    <w:rsid w:val="00D41084"/>
    <w:rsid w:val="00D46235"/>
    <w:rsid w:val="00D50AA8"/>
    <w:rsid w:val="00D66593"/>
    <w:rsid w:val="00D71C81"/>
    <w:rsid w:val="00D92BBD"/>
    <w:rsid w:val="00DC37B7"/>
    <w:rsid w:val="00DE6DA2"/>
    <w:rsid w:val="00DF2D30"/>
    <w:rsid w:val="00E151E6"/>
    <w:rsid w:val="00E21240"/>
    <w:rsid w:val="00E255E0"/>
    <w:rsid w:val="00E55D74"/>
    <w:rsid w:val="00E5611B"/>
    <w:rsid w:val="00E61EEC"/>
    <w:rsid w:val="00E6540C"/>
    <w:rsid w:val="00E81E2A"/>
    <w:rsid w:val="00EA18E2"/>
    <w:rsid w:val="00EA6A6F"/>
    <w:rsid w:val="00EB7785"/>
    <w:rsid w:val="00EC37E4"/>
    <w:rsid w:val="00EE0952"/>
    <w:rsid w:val="00EF7A3A"/>
    <w:rsid w:val="00F166C0"/>
    <w:rsid w:val="00F243DC"/>
    <w:rsid w:val="00F77114"/>
    <w:rsid w:val="00F8188B"/>
    <w:rsid w:val="00F825F0"/>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A955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5"/>
      </w:numPr>
    </w:pPr>
  </w:style>
  <w:style w:type="paragraph" w:styleId="ListNumber2">
    <w:name w:val="List Number 2"/>
    <w:basedOn w:val="Normal"/>
    <w:uiPriority w:val="99"/>
    <w:semiHidden/>
    <w:rsid w:val="00133C8A"/>
    <w:pPr>
      <w:numPr>
        <w:ilvl w:val="1"/>
        <w:numId w:val="5"/>
      </w:numPr>
      <w:spacing w:after="10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E2522"/>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37285">
      <w:bodyDiv w:val="1"/>
      <w:marLeft w:val="0"/>
      <w:marRight w:val="0"/>
      <w:marTop w:val="0"/>
      <w:marBottom w:val="0"/>
      <w:divBdr>
        <w:top w:val="none" w:sz="0" w:space="0" w:color="auto"/>
        <w:left w:val="none" w:sz="0" w:space="0" w:color="auto"/>
        <w:bottom w:val="none" w:sz="0" w:space="0" w:color="auto"/>
        <w:right w:val="none" w:sz="0" w:space="0" w:color="auto"/>
      </w:divBdr>
    </w:div>
    <w:div w:id="257566377">
      <w:bodyDiv w:val="1"/>
      <w:marLeft w:val="0"/>
      <w:marRight w:val="0"/>
      <w:marTop w:val="0"/>
      <w:marBottom w:val="0"/>
      <w:divBdr>
        <w:top w:val="none" w:sz="0" w:space="0" w:color="auto"/>
        <w:left w:val="none" w:sz="0" w:space="0" w:color="auto"/>
        <w:bottom w:val="none" w:sz="0" w:space="0" w:color="auto"/>
        <w:right w:val="none" w:sz="0" w:space="0" w:color="auto"/>
      </w:divBdr>
    </w:div>
    <w:div w:id="974916465">
      <w:bodyDiv w:val="1"/>
      <w:marLeft w:val="0"/>
      <w:marRight w:val="0"/>
      <w:marTop w:val="0"/>
      <w:marBottom w:val="0"/>
      <w:divBdr>
        <w:top w:val="none" w:sz="0" w:space="0" w:color="auto"/>
        <w:left w:val="none" w:sz="0" w:space="0" w:color="auto"/>
        <w:bottom w:val="none" w:sz="0" w:space="0" w:color="auto"/>
        <w:right w:val="none" w:sz="0" w:space="0" w:color="auto"/>
      </w:divBdr>
    </w:div>
    <w:div w:id="1765223603">
      <w:bodyDiv w:val="1"/>
      <w:marLeft w:val="0"/>
      <w:marRight w:val="0"/>
      <w:marTop w:val="0"/>
      <w:marBottom w:val="0"/>
      <w:divBdr>
        <w:top w:val="none" w:sz="0" w:space="0" w:color="auto"/>
        <w:left w:val="none" w:sz="0" w:space="0" w:color="auto"/>
        <w:bottom w:val="none" w:sz="0" w:space="0" w:color="auto"/>
        <w:right w:val="none" w:sz="0" w:space="0" w:color="auto"/>
      </w:divBdr>
      <w:divsChild>
        <w:div w:id="1297369346">
          <w:marLeft w:val="0"/>
          <w:marRight w:val="0"/>
          <w:marTop w:val="0"/>
          <w:marBottom w:val="0"/>
          <w:divBdr>
            <w:top w:val="none" w:sz="0" w:space="0" w:color="auto"/>
            <w:left w:val="none" w:sz="0" w:space="0" w:color="auto"/>
            <w:bottom w:val="none" w:sz="0" w:space="0" w:color="auto"/>
            <w:right w:val="none" w:sz="0" w:space="0" w:color="auto"/>
          </w:divBdr>
          <w:divsChild>
            <w:div w:id="533662809">
              <w:marLeft w:val="0"/>
              <w:marRight w:val="0"/>
              <w:marTop w:val="0"/>
              <w:marBottom w:val="0"/>
              <w:divBdr>
                <w:top w:val="none" w:sz="0" w:space="0" w:color="auto"/>
                <w:left w:val="none" w:sz="0" w:space="0" w:color="auto"/>
                <w:bottom w:val="none" w:sz="0" w:space="0" w:color="auto"/>
                <w:right w:val="none" w:sz="0" w:space="0" w:color="auto"/>
              </w:divBdr>
              <w:divsChild>
                <w:div w:id="19363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EMESTER%203\DAB%20304%20-%20Healthcare%20Analytics\MIMIC%203\TEMPLATES\tf4460879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2E196F0B2140398C4E13E1E1FD2735"/>
        <w:category>
          <w:name w:val="General"/>
          <w:gallery w:val="placeholder"/>
        </w:category>
        <w:types>
          <w:type w:val="bbPlcHdr"/>
        </w:types>
        <w:behaviors>
          <w:behavior w:val="content"/>
        </w:behaviors>
        <w:guid w:val="{1F1B3BA5-D08F-4927-B5B8-8EB1662821C5}"/>
      </w:docPartPr>
      <w:docPartBody>
        <w:p w:rsidR="001B03CD" w:rsidRDefault="00D25908" w:rsidP="00D25908">
          <w:pPr>
            <w:pStyle w:val="802E196F0B2140398C4E13E1E1FD2735"/>
          </w:pPr>
          <w:r>
            <w:t>Meeting minutes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0D"/>
    <w:rsid w:val="00024C90"/>
    <w:rsid w:val="000462E7"/>
    <w:rsid w:val="0005706D"/>
    <w:rsid w:val="001B03CD"/>
    <w:rsid w:val="00283EDC"/>
    <w:rsid w:val="002945B8"/>
    <w:rsid w:val="003B51E8"/>
    <w:rsid w:val="0079660D"/>
    <w:rsid w:val="00826EF2"/>
    <w:rsid w:val="00A641F9"/>
    <w:rsid w:val="00AC7C8B"/>
    <w:rsid w:val="00C754BB"/>
    <w:rsid w:val="00D25908"/>
    <w:rsid w:val="00F440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2E196F0B2140398C4E13E1E1FD2735">
    <w:name w:val="802E196F0B2140398C4E13E1E1FD2735"/>
    <w:rsid w:val="00D25908"/>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FF657D3-BF8C-4C80-98E0-C46FF9125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C131DD-FE3D-48A2-8B5B-728EE506404F}">
  <ds:schemaRefs>
    <ds:schemaRef ds:uri="http://schemas.microsoft.com/sharepoint/v3/contenttype/forms"/>
  </ds:schemaRefs>
</ds:datastoreItem>
</file>

<file path=customXml/itemProps3.xml><?xml version="1.0" encoding="utf-8"?>
<ds:datastoreItem xmlns:ds="http://schemas.openxmlformats.org/officeDocument/2006/customXml" ds:itemID="{8981C008-AABC-47ED-B97F-2356C5944076}">
  <ds:schemaRefs>
    <ds:schemaRef ds:uri="http://schemas.openxmlformats.org/officeDocument/2006/bibliography"/>
  </ds:schemaRefs>
</ds:datastoreItem>
</file>

<file path=customXml/itemProps4.xml><?xml version="1.0" encoding="utf-8"?>
<ds:datastoreItem xmlns:ds="http://schemas.openxmlformats.org/officeDocument/2006/customXml" ds:itemID="{DE4F8FD6-E1A1-43AF-AF22-4ED79EE4D08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tf44608798_win32.dotx</Template>
  <TotalTime>0</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2023-04-03T15:21:00Z</dcterms:created>
  <dcterms:modified xsi:type="dcterms:W3CDTF">2023-04-03T16:22:00Z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a13198ddc552f3a5d69d64cdee2fbd9168489ceeacb3b8df4830f3986874fbdd</vt:lpwstr>
  </property>
</Properties>
</file>